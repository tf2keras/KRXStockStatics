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Pr="004E1AED" w:rsidRDefault="00A05F93" w:rsidP="004E1AED">
      <w:pPr>
        <w:pStyle w:val="a4"/>
      </w:pPr>
      <w:r>
        <w:rPr>
          <w:rFonts w:ascii="바탕체" w:eastAsia="바탕체" w:hAnsi="바탕체" w:cs="바탕체" w:hint="eastAsia"/>
        </w:rPr>
        <w:t>주식 분석 스크립트 설치, 사용법</w:t>
      </w:r>
    </w:p>
    <w:p w:rsidR="00194DF6" w:rsidRDefault="00A05F93">
      <w:pPr>
        <w:pStyle w:val="1"/>
      </w:pPr>
      <w:r>
        <w:rPr>
          <w:rFonts w:ascii="바탕체" w:eastAsia="바탕체" w:hAnsi="바탕체" w:cs="바탕체" w:hint="eastAsia"/>
        </w:rPr>
        <w:t>설치</w:t>
      </w:r>
    </w:p>
    <w:p w:rsidR="00A05F93" w:rsidRDefault="00A05F93" w:rsidP="00A05F93">
      <w:pPr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t xml:space="preserve">본 스크립트는 </w:t>
      </w:r>
      <w:r>
        <w:rPr>
          <w:rFonts w:ascii="바탕체" w:eastAsia="바탕체" w:hAnsi="바탕체" w:cs="바탕체"/>
        </w:rPr>
        <w:t>Python 3.7</w:t>
      </w:r>
      <w:r>
        <w:rPr>
          <w:rFonts w:ascii="바탕체" w:eastAsia="바탕체" w:hAnsi="바탕체" w:cs="바탕체" w:hint="eastAsia"/>
        </w:rPr>
        <w:t xml:space="preserve">을 이용하여 </w:t>
      </w:r>
      <w:proofErr w:type="spellStart"/>
      <w:r>
        <w:rPr>
          <w:rFonts w:ascii="바탕체" w:eastAsia="바탕체" w:hAnsi="바탕체" w:cs="바탕체"/>
        </w:rPr>
        <w:t>PyCharm</w:t>
      </w:r>
      <w:proofErr w:type="spellEnd"/>
      <w:r>
        <w:rPr>
          <w:rFonts w:ascii="바탕체" w:eastAsia="바탕체" w:hAnsi="바탕체" w:cs="바탕체" w:hint="eastAsia"/>
        </w:rPr>
        <w:t xml:space="preserve">을 통해 </w:t>
      </w:r>
      <w:proofErr w:type="spellStart"/>
      <w:r>
        <w:rPr>
          <w:rFonts w:ascii="바탕체" w:eastAsia="바탕체" w:hAnsi="바탕체" w:cs="바탕체" w:hint="eastAsia"/>
        </w:rPr>
        <w:t>개발하였으므로</w:t>
      </w:r>
      <w:proofErr w:type="spellEnd"/>
      <w:r>
        <w:rPr>
          <w:rFonts w:ascii="바탕체" w:eastAsia="바탕체" w:hAnsi="바탕체" w:cs="바탕체" w:hint="eastAsia"/>
        </w:rPr>
        <w:t>,</w:t>
      </w:r>
      <w:r>
        <w:rPr>
          <w:rFonts w:ascii="바탕체" w:eastAsia="바탕체" w:hAnsi="바탕체" w:cs="바탕체"/>
        </w:rPr>
        <w:t xml:space="preserve"> </w:t>
      </w:r>
      <w:proofErr w:type="spellStart"/>
      <w:r>
        <w:rPr>
          <w:rFonts w:ascii="바탕체" w:eastAsia="바탕체" w:hAnsi="바탕체" w:cs="바탕체"/>
        </w:rPr>
        <w:t>PyCharm</w:t>
      </w:r>
      <w:proofErr w:type="spellEnd"/>
      <w:r>
        <w:rPr>
          <w:rFonts w:ascii="바탕체" w:eastAsia="바탕체" w:hAnsi="바탕체" w:cs="바탕체" w:hint="eastAsia"/>
        </w:rPr>
        <w:t>을 다운로드 받으시는 것이 좋습니다.</w:t>
      </w:r>
    </w:p>
    <w:p w:rsidR="00A05F93" w:rsidRDefault="00A05F93" w:rsidP="00A05F93">
      <w:pPr>
        <w:pStyle w:val="af8"/>
        <w:numPr>
          <w:ilvl w:val="0"/>
          <w:numId w:val="20"/>
        </w:numPr>
        <w:ind w:leftChars="0"/>
        <w:rPr>
          <w:rFonts w:ascii="바탕체" w:eastAsia="바탕체" w:hAnsi="바탕체" w:cs="바탕체"/>
        </w:rPr>
      </w:pPr>
      <w:proofErr w:type="spellStart"/>
      <w:r>
        <w:rPr>
          <w:rFonts w:ascii="바탕체" w:eastAsia="바탕체" w:hAnsi="바탕체" w:cs="바탕체" w:hint="eastAsia"/>
        </w:rPr>
        <w:t>PyCharm</w:t>
      </w:r>
      <w:proofErr w:type="spellEnd"/>
      <w:r>
        <w:rPr>
          <w:rFonts w:ascii="바탕체" w:eastAsia="바탕체" w:hAnsi="바탕체" w:cs="바탕체" w:hint="eastAsia"/>
        </w:rPr>
        <w:t xml:space="preserve">은 </w:t>
      </w:r>
      <w:r>
        <w:rPr>
          <w:rFonts w:ascii="바탕체" w:eastAsia="바탕체" w:hAnsi="바탕체" w:cs="바탕체"/>
        </w:rPr>
        <w:t>Visual Studio</w:t>
      </w:r>
      <w:r>
        <w:rPr>
          <w:rFonts w:ascii="바탕체" w:eastAsia="바탕체" w:hAnsi="바탕체" w:cs="바탕체" w:hint="eastAsia"/>
        </w:rPr>
        <w:t>와 같은 프로그램 개발 도구(</w:t>
      </w:r>
      <w:r>
        <w:rPr>
          <w:rFonts w:ascii="바탕체" w:eastAsia="바탕체" w:hAnsi="바탕체" w:cs="바탕체"/>
        </w:rPr>
        <w:t>IDE)</w:t>
      </w:r>
      <w:r>
        <w:rPr>
          <w:rFonts w:ascii="바탕체" w:eastAsia="바탕체" w:hAnsi="바탕체" w:cs="바탕체" w:hint="eastAsia"/>
        </w:rPr>
        <w:t xml:space="preserve">로써 </w:t>
      </w:r>
      <w:hyperlink r:id="rId11" w:history="1">
        <w:r w:rsidRPr="00FE397B">
          <w:rPr>
            <w:rStyle w:val="af9"/>
            <w:rFonts w:ascii="바탕체" w:eastAsia="바탕체" w:hAnsi="바탕체" w:cs="바탕체"/>
          </w:rPr>
          <w:t>https://www.jetbrains.com/pycharm/download/</w:t>
        </w:r>
      </w:hyperlink>
      <w:r>
        <w:rPr>
          <w:rFonts w:ascii="바탕체" w:eastAsia="바탕체" w:hAnsi="바탕체" w:cs="바탕체"/>
        </w:rPr>
        <w:t xml:space="preserve"> </w:t>
      </w:r>
      <w:r>
        <w:rPr>
          <w:rFonts w:ascii="바탕체" w:eastAsia="바탕체" w:hAnsi="바탕체" w:cs="바탕체" w:hint="eastAsia"/>
        </w:rPr>
        <w:t>에서 다운로드 받을 수 있습니다.</w:t>
      </w:r>
    </w:p>
    <w:p w:rsidR="00A05F93" w:rsidRDefault="00A05F93" w:rsidP="00A05F93">
      <w:pPr>
        <w:pStyle w:val="af8"/>
        <w:numPr>
          <w:ilvl w:val="0"/>
          <w:numId w:val="20"/>
        </w:numPr>
        <w:ind w:leftChars="0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 xml:space="preserve">Professional </w:t>
      </w:r>
      <w:r>
        <w:rPr>
          <w:rFonts w:ascii="바탕체" w:eastAsia="바탕체" w:hAnsi="바탕체" w:cs="바탕체" w:hint="eastAsia"/>
        </w:rPr>
        <w:t xml:space="preserve">버전은 이메일 등록이 필요하므로 </w:t>
      </w:r>
      <w:r>
        <w:rPr>
          <w:rFonts w:ascii="바탕체" w:eastAsia="바탕체" w:hAnsi="바탕체" w:cs="바탕체"/>
        </w:rPr>
        <w:t xml:space="preserve">Community </w:t>
      </w:r>
      <w:r>
        <w:rPr>
          <w:rFonts w:ascii="바탕체" w:eastAsia="바탕체" w:hAnsi="바탕체" w:cs="바탕체" w:hint="eastAsia"/>
        </w:rPr>
        <w:t>버전을 받으시면 됩니다.</w:t>
      </w:r>
    </w:p>
    <w:p w:rsidR="00A05F93" w:rsidRDefault="00A05F93" w:rsidP="00A05F93">
      <w:pPr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t xml:space="preserve">컴퓨터에 </w:t>
      </w:r>
      <w:r>
        <w:rPr>
          <w:rFonts w:ascii="바탕체" w:eastAsia="바탕체" w:hAnsi="바탕체" w:cs="바탕체"/>
        </w:rPr>
        <w:t>Python 3.7</w:t>
      </w:r>
      <w:r>
        <w:rPr>
          <w:rFonts w:ascii="바탕체" w:eastAsia="바탕체" w:hAnsi="바탕체" w:cs="바탕체" w:hint="eastAsia"/>
        </w:rPr>
        <w:t>이 설치되지 않은 경우 이 또한 설치하여야 합니다.</w:t>
      </w:r>
    </w:p>
    <w:p w:rsidR="00A05F93" w:rsidRDefault="00BA4A6D" w:rsidP="00A05F93">
      <w:pPr>
        <w:pStyle w:val="af8"/>
        <w:numPr>
          <w:ilvl w:val="0"/>
          <w:numId w:val="20"/>
        </w:numPr>
        <w:ind w:leftChars="0"/>
        <w:rPr>
          <w:rFonts w:ascii="바탕체" w:eastAsia="바탕체" w:hAnsi="바탕체" w:cs="바탕체"/>
        </w:rPr>
      </w:pPr>
      <w:hyperlink r:id="rId12" w:history="1">
        <w:r w:rsidR="00A05F93" w:rsidRPr="00FE397B">
          <w:rPr>
            <w:rStyle w:val="af9"/>
            <w:rFonts w:ascii="바탕체" w:eastAsia="바탕체" w:hAnsi="바탕체" w:cs="바탕체"/>
          </w:rPr>
          <w:t>https://www.python.org/downloads/</w:t>
        </w:r>
      </w:hyperlink>
      <w:r w:rsidR="00A05F93">
        <w:rPr>
          <w:rFonts w:ascii="바탕체" w:eastAsia="바탕체" w:hAnsi="바탕체" w:cs="바탕체"/>
        </w:rPr>
        <w:t xml:space="preserve"> </w:t>
      </w:r>
      <w:r w:rsidR="00A05F93">
        <w:rPr>
          <w:rFonts w:ascii="바탕체" w:eastAsia="바탕체" w:hAnsi="바탕체" w:cs="바탕체" w:hint="eastAsia"/>
        </w:rPr>
        <w:t>에서 다운로드 받을 수 있습니다.</w:t>
      </w:r>
    </w:p>
    <w:p w:rsidR="00A05F93" w:rsidRDefault="00A05F93" w:rsidP="00A05F93">
      <w:pPr>
        <w:pStyle w:val="af8"/>
        <w:numPr>
          <w:ilvl w:val="0"/>
          <w:numId w:val="20"/>
        </w:numPr>
        <w:ind w:leftChars="0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 xml:space="preserve">3.7 </w:t>
      </w:r>
      <w:r>
        <w:rPr>
          <w:rFonts w:ascii="바탕체" w:eastAsia="바탕체" w:hAnsi="바탕체" w:cs="바탕체" w:hint="eastAsia"/>
        </w:rPr>
        <w:t>버전을 설치하셔야 합니다.</w:t>
      </w:r>
    </w:p>
    <w:p w:rsidR="00A05F93" w:rsidRDefault="00A05F93" w:rsidP="00A05F93">
      <w:pPr>
        <w:rPr>
          <w:rFonts w:ascii="바탕체" w:eastAsia="바탕체" w:hAnsi="바탕체" w:cs="바탕체"/>
        </w:rPr>
      </w:pPr>
    </w:p>
    <w:p w:rsidR="00A05F93" w:rsidRDefault="00A05F93" w:rsidP="00A05F93">
      <w:pPr>
        <w:rPr>
          <w:rFonts w:ascii="바탕체" w:eastAsia="바탕체" w:hAnsi="바탕체" w:cs="바탕체"/>
        </w:rPr>
      </w:pPr>
    </w:p>
    <w:p w:rsidR="00A05F93" w:rsidRDefault="00A05F93" w:rsidP="00A05F93">
      <w:pPr>
        <w:rPr>
          <w:rFonts w:ascii="바탕체" w:eastAsia="바탕체" w:hAnsi="바탕체" w:cs="바탕체"/>
        </w:rPr>
      </w:pPr>
      <w:proofErr w:type="spellStart"/>
      <w:r>
        <w:rPr>
          <w:rFonts w:ascii="바탕체" w:eastAsia="바탕체" w:hAnsi="바탕체" w:cs="바탕체" w:hint="eastAsia"/>
        </w:rPr>
        <w:t>PyCharm</w:t>
      </w:r>
      <w:proofErr w:type="spellEnd"/>
      <w:r>
        <w:rPr>
          <w:rFonts w:ascii="바탕체" w:eastAsia="바탕체" w:hAnsi="바탕체" w:cs="바탕체" w:hint="eastAsia"/>
        </w:rPr>
        <w:t xml:space="preserve"> 설치 후,</w:t>
      </w:r>
      <w:r>
        <w:rPr>
          <w:rFonts w:ascii="바탕체" w:eastAsia="바탕체" w:hAnsi="바탕체" w:cs="바탕체"/>
        </w:rPr>
        <w:t xml:space="preserve"> </w:t>
      </w:r>
      <w:proofErr w:type="spellStart"/>
      <w:r>
        <w:rPr>
          <w:rFonts w:ascii="바탕체" w:eastAsia="바탕체" w:hAnsi="바탕체" w:cs="바탕체"/>
        </w:rPr>
        <w:t>Github</w:t>
      </w:r>
      <w:proofErr w:type="spellEnd"/>
      <w:r>
        <w:rPr>
          <w:rFonts w:ascii="바탕체" w:eastAsia="바탕체" w:hAnsi="바탕체" w:cs="바탕체" w:hint="eastAsia"/>
        </w:rPr>
        <w:t>에 올라가 있는 스크립트를 통해 프로젝트를 생성할 수 있습니다.</w:t>
      </w:r>
    </w:p>
    <w:p w:rsidR="00A05F93" w:rsidRDefault="00A05F93" w:rsidP="00A05F93">
      <w:pPr>
        <w:keepNext/>
      </w:pPr>
      <w:r>
        <w:rPr>
          <w:noProof/>
        </w:rPr>
        <w:drawing>
          <wp:inline distT="0" distB="0" distL="0" distR="0" wp14:anchorId="522EF1F0" wp14:editId="6E045A47">
            <wp:extent cx="5732145" cy="3572510"/>
            <wp:effectExtent l="0" t="0" r="1905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93" w:rsidRPr="00A05F93" w:rsidRDefault="00A05F93" w:rsidP="00A05F93">
      <w:pPr>
        <w:pStyle w:val="a9"/>
        <w:rPr>
          <w:rFonts w:ascii="바탕체" w:eastAsia="바탕체" w:hAnsi="바탕체" w:cs="바탕체"/>
        </w:rPr>
      </w:pPr>
      <w:r>
        <w:t xml:space="preserve">Figure </w:t>
      </w:r>
      <w:r w:rsidR="00BA4A6D">
        <w:fldChar w:fldCharType="begin"/>
      </w:r>
      <w:r w:rsidR="00BA4A6D">
        <w:instrText xml:space="preserve"> SEQ Figure \* ARABIC </w:instrText>
      </w:r>
      <w:r w:rsidR="00BA4A6D">
        <w:fldChar w:fldCharType="separate"/>
      </w:r>
      <w:r w:rsidR="00593043">
        <w:rPr>
          <w:noProof/>
        </w:rPr>
        <w:t>1</w:t>
      </w:r>
      <w:r w:rsidR="00BA4A6D">
        <w:rPr>
          <w:noProof/>
        </w:rPr>
        <w:fldChar w:fldCharType="end"/>
      </w:r>
      <w:r>
        <w:t xml:space="preserve"> </w:t>
      </w:r>
      <w:r w:rsidRPr="00326FFD">
        <w:rPr>
          <w:rFonts w:ascii="바탕" w:eastAsia="바탕" w:hAnsi="바탕" w:cs="바탕" w:hint="eastAsia"/>
        </w:rPr>
        <w:t>우측</w:t>
      </w:r>
      <w:r w:rsidRPr="00326FFD">
        <w:t xml:space="preserve"> </w:t>
      </w:r>
      <w:r w:rsidRPr="00326FFD">
        <w:rPr>
          <w:rFonts w:ascii="바탕" w:eastAsia="바탕" w:hAnsi="바탕" w:cs="바탕" w:hint="eastAsia"/>
        </w:rPr>
        <w:t>메뉴</w:t>
      </w:r>
      <w:r w:rsidRPr="00326FFD">
        <w:t xml:space="preserve"> </w:t>
      </w:r>
      <w:r w:rsidRPr="00326FFD">
        <w:rPr>
          <w:rFonts w:ascii="바탕" w:eastAsia="바탕" w:hAnsi="바탕" w:cs="바탕" w:hint="eastAsia"/>
        </w:rPr>
        <w:t>중</w:t>
      </w:r>
      <w:r w:rsidRPr="00326FFD">
        <w:t xml:space="preserve"> Check out from Version Control </w:t>
      </w:r>
      <w:r w:rsidRPr="00326FFD">
        <w:rPr>
          <w:rFonts w:ascii="바탕" w:eastAsia="바탕" w:hAnsi="바탕" w:cs="바탕" w:hint="eastAsia"/>
        </w:rPr>
        <w:t>선택</w:t>
      </w:r>
      <w:r w:rsidRPr="00326FFD">
        <w:t xml:space="preserve"> -&gt; </w:t>
      </w:r>
      <w:proofErr w:type="spellStart"/>
      <w:r w:rsidRPr="00326FFD">
        <w:t>Git</w:t>
      </w:r>
      <w:proofErr w:type="spellEnd"/>
      <w:r w:rsidRPr="00326FFD">
        <w:t xml:space="preserve"> </w:t>
      </w:r>
      <w:r w:rsidRPr="00326FFD">
        <w:rPr>
          <w:rFonts w:ascii="바탕" w:eastAsia="바탕" w:hAnsi="바탕" w:cs="바탕" w:hint="eastAsia"/>
        </w:rPr>
        <w:t>선택</w:t>
      </w:r>
    </w:p>
    <w:p w:rsidR="00A05F93" w:rsidRPr="00A05F93" w:rsidRDefault="00A05F93" w:rsidP="00A05F93">
      <w:pPr>
        <w:keepNext/>
        <w:rPr>
          <w:rFonts w:eastAsia="맑은 고딕"/>
        </w:rPr>
      </w:pPr>
      <w:r>
        <w:rPr>
          <w:noProof/>
        </w:rPr>
        <w:lastRenderedPageBreak/>
        <w:drawing>
          <wp:inline distT="0" distB="0" distL="0" distR="0" wp14:anchorId="5794E166" wp14:editId="0597FA33">
            <wp:extent cx="5143500" cy="15430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93" w:rsidRDefault="00A05F93" w:rsidP="00A05F93">
      <w:pPr>
        <w:pStyle w:val="a9"/>
        <w:rPr>
          <w:rFonts w:ascii="바탕체" w:eastAsia="바탕체" w:hAnsi="바탕체" w:cs="바탕체"/>
        </w:rPr>
      </w:pPr>
      <w:r>
        <w:t xml:space="preserve">Figure </w:t>
      </w:r>
      <w:r w:rsidR="00BA4A6D">
        <w:fldChar w:fldCharType="begin"/>
      </w:r>
      <w:r w:rsidR="00BA4A6D">
        <w:instrText xml:space="preserve"> SEQ Figure \* ARABIC </w:instrText>
      </w:r>
      <w:r w:rsidR="00BA4A6D">
        <w:fldChar w:fldCharType="separate"/>
      </w:r>
      <w:r w:rsidR="00593043">
        <w:rPr>
          <w:noProof/>
        </w:rPr>
        <w:t>2</w:t>
      </w:r>
      <w:r w:rsidR="00BA4A6D">
        <w:rPr>
          <w:noProof/>
        </w:rPr>
        <w:fldChar w:fldCharType="end"/>
      </w:r>
      <w:r>
        <w:rPr>
          <w:rFonts w:ascii="바탕체" w:eastAsia="바탕체" w:hAnsi="바탕체" w:cs="바탕체" w:hint="eastAsia"/>
        </w:rPr>
        <w:t xml:space="preserve">스샷과 일치하게 </w:t>
      </w:r>
      <w:r>
        <w:rPr>
          <w:rFonts w:ascii="바탕체" w:eastAsia="바탕체" w:hAnsi="바탕체" w:cs="바탕체"/>
        </w:rPr>
        <w:t xml:space="preserve">URL </w:t>
      </w:r>
      <w:r>
        <w:rPr>
          <w:rFonts w:ascii="바탕체" w:eastAsia="바탕체" w:hAnsi="바탕체" w:cs="바탕체" w:hint="eastAsia"/>
        </w:rPr>
        <w:t xml:space="preserve">설정 후 </w:t>
      </w:r>
      <w:r>
        <w:rPr>
          <w:rFonts w:ascii="바탕체" w:eastAsia="바탕체" w:hAnsi="바탕체" w:cs="바탕체"/>
        </w:rPr>
        <w:t xml:space="preserve">Clone </w:t>
      </w:r>
      <w:r>
        <w:rPr>
          <w:rFonts w:ascii="바탕체" w:eastAsia="바탕체" w:hAnsi="바탕체" w:cs="바탕체" w:hint="eastAsia"/>
        </w:rPr>
        <w:t>클릭</w:t>
      </w:r>
    </w:p>
    <w:p w:rsidR="00A05F93" w:rsidRDefault="00A05F93" w:rsidP="00A05F93">
      <w:pPr>
        <w:rPr>
          <w:rFonts w:eastAsia="맑은 고딕"/>
        </w:rPr>
      </w:pPr>
      <w:r>
        <w:rPr>
          <w:rFonts w:eastAsia="맑은 고딕" w:hint="eastAsia"/>
        </w:rPr>
        <w:t xml:space="preserve">Figure 1, 2 </w:t>
      </w:r>
      <w:r>
        <w:rPr>
          <w:rFonts w:eastAsia="맑은 고딕" w:hint="eastAsia"/>
        </w:rPr>
        <w:t>순으로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진행하고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프로젝트를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열면</w:t>
      </w:r>
      <w:r>
        <w:rPr>
          <w:rFonts w:eastAsia="맑은 고딕" w:hint="eastAsia"/>
        </w:rPr>
        <w:t>(</w:t>
      </w:r>
      <w:r>
        <w:rPr>
          <w:rFonts w:eastAsia="맑은 고딕"/>
        </w:rPr>
        <w:t xml:space="preserve">Open) </w:t>
      </w:r>
      <w:r>
        <w:rPr>
          <w:rFonts w:eastAsia="맑은 고딕" w:hint="eastAsia"/>
        </w:rPr>
        <w:t>Figure 3</w:t>
      </w:r>
      <w:r>
        <w:rPr>
          <w:rFonts w:eastAsia="맑은 고딕" w:hint="eastAsia"/>
        </w:rPr>
        <w:t>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같은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화면이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출력됩니다</w:t>
      </w:r>
      <w:r>
        <w:rPr>
          <w:rFonts w:eastAsia="맑은 고딕" w:hint="eastAsia"/>
        </w:rPr>
        <w:t>.</w:t>
      </w:r>
    </w:p>
    <w:p w:rsidR="00A05F93" w:rsidRDefault="00A05F93" w:rsidP="00A05F93">
      <w:pPr>
        <w:keepNext/>
      </w:pPr>
      <w:r>
        <w:rPr>
          <w:noProof/>
        </w:rPr>
        <w:drawing>
          <wp:inline distT="0" distB="0" distL="0" distR="0" wp14:anchorId="51E940C4" wp14:editId="7C668ED8">
            <wp:extent cx="5732145" cy="5005705"/>
            <wp:effectExtent l="0" t="0" r="1905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93" w:rsidRDefault="00A05F93" w:rsidP="00A05F93">
      <w:pPr>
        <w:pStyle w:val="a9"/>
        <w:rPr>
          <w:rFonts w:ascii="바탕체" w:eastAsia="바탕체" w:hAnsi="바탕체" w:cs="바탕체"/>
        </w:rPr>
      </w:pPr>
      <w:r>
        <w:t xml:space="preserve">Figure </w:t>
      </w:r>
      <w:r w:rsidR="00BA4A6D">
        <w:fldChar w:fldCharType="begin"/>
      </w:r>
      <w:r w:rsidR="00BA4A6D">
        <w:instrText xml:space="preserve"> SEQ Figure \* ARABIC </w:instrText>
      </w:r>
      <w:r w:rsidR="00BA4A6D">
        <w:fldChar w:fldCharType="separate"/>
      </w:r>
      <w:r w:rsidR="00593043">
        <w:rPr>
          <w:noProof/>
        </w:rPr>
        <w:t>3</w:t>
      </w:r>
      <w:r w:rsidR="00BA4A6D">
        <w:rPr>
          <w:noProof/>
        </w:rPr>
        <w:fldChar w:fldCharType="end"/>
      </w:r>
      <w:r>
        <w:t xml:space="preserve"> </w:t>
      </w:r>
      <w:proofErr w:type="spellStart"/>
      <w:r>
        <w:rPr>
          <w:rFonts w:ascii="바탕체" w:eastAsia="바탕체" w:hAnsi="바탕체" w:cs="바탕체" w:hint="eastAsia"/>
        </w:rPr>
        <w:t>Gi</w:t>
      </w:r>
      <w:r>
        <w:rPr>
          <w:rFonts w:ascii="바탕체" w:eastAsia="바탕체" w:hAnsi="바탕체" w:cs="바탕체"/>
        </w:rPr>
        <w:t>thub</w:t>
      </w:r>
      <w:proofErr w:type="spellEnd"/>
      <w:r>
        <w:rPr>
          <w:rFonts w:ascii="바탕체" w:eastAsia="바탕체" w:hAnsi="바탕체" w:cs="바탕체" w:hint="eastAsia"/>
        </w:rPr>
        <w:t>로부터 가져온 프로젝트</w:t>
      </w:r>
    </w:p>
    <w:p w:rsidR="00A05F93" w:rsidRDefault="00A05F93" w:rsidP="00A05F93">
      <w:pPr>
        <w:rPr>
          <w:rFonts w:eastAsia="맑은 고딕"/>
        </w:rPr>
      </w:pPr>
      <w:r>
        <w:rPr>
          <w:rFonts w:eastAsia="맑은 고딕" w:hint="eastAsia"/>
        </w:rPr>
        <w:t>Figure 3</w:t>
      </w:r>
      <w:r>
        <w:rPr>
          <w:rFonts w:eastAsia="맑은 고딕" w:hint="eastAsia"/>
        </w:rPr>
        <w:t>상태에서는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필요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라이브러리가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설정되어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않아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코드를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바로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실행할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없습니다</w:t>
      </w:r>
      <w:r>
        <w:rPr>
          <w:rFonts w:eastAsia="맑은 고딕" w:hint="eastAsia"/>
        </w:rPr>
        <w:t>.</w:t>
      </w:r>
    </w:p>
    <w:p w:rsidR="00A05F93" w:rsidRDefault="00A05F93" w:rsidP="00A05F93">
      <w:pPr>
        <w:rPr>
          <w:rFonts w:eastAsia="맑은 고딕"/>
        </w:rPr>
      </w:pPr>
      <w:r>
        <w:rPr>
          <w:rFonts w:eastAsia="맑은 고딕" w:hint="eastAsia"/>
        </w:rPr>
        <w:t>File -&gt; Settings</w:t>
      </w:r>
      <w:r>
        <w:rPr>
          <w:rFonts w:eastAsia="맑은 고딕" w:hint="eastAsia"/>
        </w:rPr>
        <w:t>에서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다음을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설정해주십시오</w:t>
      </w:r>
      <w:r>
        <w:rPr>
          <w:rFonts w:eastAsia="맑은 고딕" w:hint="eastAsia"/>
        </w:rPr>
        <w:t>.</w:t>
      </w:r>
    </w:p>
    <w:p w:rsidR="00A05F93" w:rsidRDefault="00A05F93" w:rsidP="00A05F93">
      <w:pPr>
        <w:rPr>
          <w:rFonts w:eastAsia="맑은 고딕"/>
        </w:rPr>
      </w:pPr>
    </w:p>
    <w:p w:rsidR="00A05F93" w:rsidRDefault="00A05F93" w:rsidP="00A05F93">
      <w:pPr>
        <w:keepNext/>
      </w:pPr>
      <w:r>
        <w:rPr>
          <w:noProof/>
        </w:rPr>
        <w:lastRenderedPageBreak/>
        <w:drawing>
          <wp:inline distT="0" distB="0" distL="0" distR="0" wp14:anchorId="4E346E87" wp14:editId="4C810ACE">
            <wp:extent cx="5334000" cy="369958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484" cy="369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93" w:rsidRDefault="00A05F93" w:rsidP="00A05F93">
      <w:pPr>
        <w:pStyle w:val="a9"/>
        <w:rPr>
          <w:rFonts w:ascii="바탕체" w:eastAsia="바탕체" w:hAnsi="바탕체" w:cs="바탕체"/>
        </w:rPr>
      </w:pPr>
      <w:r>
        <w:t xml:space="preserve">Figure </w:t>
      </w:r>
      <w:r w:rsidR="00BA4A6D">
        <w:fldChar w:fldCharType="begin"/>
      </w:r>
      <w:r w:rsidR="00BA4A6D">
        <w:instrText xml:space="preserve"> SEQ Figure \* ARABIC </w:instrText>
      </w:r>
      <w:r w:rsidR="00BA4A6D">
        <w:fldChar w:fldCharType="separate"/>
      </w:r>
      <w:r w:rsidR="00593043">
        <w:rPr>
          <w:noProof/>
        </w:rPr>
        <w:t>4</w:t>
      </w:r>
      <w:r w:rsidR="00BA4A6D">
        <w:rPr>
          <w:noProof/>
        </w:rPr>
        <w:fldChar w:fldCharType="end"/>
      </w:r>
      <w:r>
        <w:t xml:space="preserve"> </w:t>
      </w:r>
      <w:r>
        <w:rPr>
          <w:rFonts w:ascii="바탕체" w:eastAsia="바탕체" w:hAnsi="바탕체" w:cs="바탕체" w:hint="eastAsia"/>
        </w:rPr>
        <w:t>Fi</w:t>
      </w:r>
      <w:r>
        <w:rPr>
          <w:rFonts w:ascii="바탕체" w:eastAsia="바탕체" w:hAnsi="바탕체" w:cs="바탕체"/>
        </w:rPr>
        <w:t>le - Settings - Project - Project Interpreter</w:t>
      </w:r>
    </w:p>
    <w:p w:rsidR="00A05F93" w:rsidRDefault="00054199" w:rsidP="00A05F93">
      <w:pPr>
        <w:rPr>
          <w:rFonts w:eastAsia="맑은 고딕"/>
        </w:rPr>
      </w:pPr>
      <w:r>
        <w:rPr>
          <w:rFonts w:eastAsia="맑은 고딕"/>
        </w:rPr>
        <w:t>Figure 4</w:t>
      </w:r>
      <w:r>
        <w:rPr>
          <w:rFonts w:eastAsia="맑은 고딕" w:hint="eastAsia"/>
        </w:rPr>
        <w:t>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메뉴로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들어가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우상단의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톱니바퀴를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클릭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–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Add</w:t>
      </w:r>
      <w:r>
        <w:rPr>
          <w:rFonts w:eastAsia="맑은 고딕" w:hint="eastAsia"/>
        </w:rPr>
        <w:t>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선택하여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Figure 5</w:t>
      </w:r>
      <w:r>
        <w:rPr>
          <w:rFonts w:eastAsia="맑은 고딕" w:hint="eastAsia"/>
        </w:rPr>
        <w:t>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화면을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엽니다</w:t>
      </w:r>
      <w:r>
        <w:rPr>
          <w:rFonts w:eastAsia="맑은 고딕" w:hint="eastAsia"/>
        </w:rPr>
        <w:t>.</w:t>
      </w:r>
    </w:p>
    <w:p w:rsidR="00054199" w:rsidRDefault="00054199" w:rsidP="00054199">
      <w:pPr>
        <w:keepNext/>
      </w:pPr>
      <w:r>
        <w:rPr>
          <w:noProof/>
        </w:rPr>
        <w:drawing>
          <wp:inline distT="0" distB="0" distL="0" distR="0" wp14:anchorId="741182D5" wp14:editId="5ED518D8">
            <wp:extent cx="5381625" cy="3554961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2712" cy="355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199" w:rsidRDefault="00054199" w:rsidP="00054199">
      <w:pPr>
        <w:pStyle w:val="a9"/>
        <w:rPr>
          <w:rFonts w:ascii="바탕체" w:eastAsia="바탕체" w:hAnsi="바탕체" w:cs="바탕체"/>
        </w:rPr>
      </w:pPr>
      <w:r>
        <w:t xml:space="preserve">Figure </w:t>
      </w:r>
      <w:r w:rsidR="00BA4A6D">
        <w:fldChar w:fldCharType="begin"/>
      </w:r>
      <w:r w:rsidR="00BA4A6D">
        <w:instrText xml:space="preserve"> SEQ Figure \* ARABIC </w:instrText>
      </w:r>
      <w:r w:rsidR="00BA4A6D">
        <w:fldChar w:fldCharType="separate"/>
      </w:r>
      <w:r w:rsidR="00593043">
        <w:rPr>
          <w:noProof/>
        </w:rPr>
        <w:t>5</w:t>
      </w:r>
      <w:r w:rsidR="00BA4A6D">
        <w:rPr>
          <w:noProof/>
        </w:rPr>
        <w:fldChar w:fldCharType="end"/>
      </w:r>
      <w:r>
        <w:t xml:space="preserve"> </w:t>
      </w:r>
      <w:proofErr w:type="spellStart"/>
      <w:r>
        <w:rPr>
          <w:rFonts w:ascii="바탕체" w:eastAsia="바탕체" w:hAnsi="바탕체" w:cs="바탕체" w:hint="eastAsia"/>
        </w:rPr>
        <w:t>Ex</w:t>
      </w:r>
      <w:r>
        <w:rPr>
          <w:rFonts w:ascii="바탕체" w:eastAsia="바탕체" w:hAnsi="바탕체" w:cs="바탕체"/>
        </w:rPr>
        <w:t>isiting</w:t>
      </w:r>
      <w:proofErr w:type="spellEnd"/>
      <w:r>
        <w:rPr>
          <w:rFonts w:ascii="바탕체" w:eastAsia="바탕체" w:hAnsi="바탕체" w:cs="바탕체"/>
        </w:rPr>
        <w:t xml:space="preserve"> environment </w:t>
      </w:r>
      <w:r>
        <w:rPr>
          <w:rFonts w:ascii="바탕체" w:eastAsia="바탕체" w:hAnsi="바탕체" w:cs="바탕체" w:hint="eastAsia"/>
        </w:rPr>
        <w:t xml:space="preserve">선택 </w:t>
      </w:r>
      <w:proofErr w:type="gramStart"/>
      <w:r>
        <w:rPr>
          <w:rFonts w:ascii="바탕체" w:eastAsia="바탕체" w:hAnsi="바탕체" w:cs="바탕체" w:hint="eastAsia"/>
        </w:rPr>
        <w:t xml:space="preserve">- </w:t>
      </w:r>
      <w:r>
        <w:rPr>
          <w:rFonts w:ascii="바탕체" w:eastAsia="바탕체" w:hAnsi="바탕체" w:cs="바탕체"/>
        </w:rPr>
        <w:t>..</w:t>
      </w:r>
      <w:proofErr w:type="gramEnd"/>
      <w:r>
        <w:rPr>
          <w:rFonts w:ascii="바탕체" w:eastAsia="바탕체" w:hAnsi="바탕체" w:cs="바탕체"/>
        </w:rPr>
        <w:t>\</w:t>
      </w:r>
      <w:proofErr w:type="spellStart"/>
      <w:r>
        <w:rPr>
          <w:rFonts w:ascii="바탕체" w:eastAsia="바탕체" w:hAnsi="바탕체" w:cs="바탕체"/>
        </w:rPr>
        <w:t>venv</w:t>
      </w:r>
      <w:proofErr w:type="spellEnd"/>
      <w:r>
        <w:rPr>
          <w:rFonts w:ascii="바탕체" w:eastAsia="바탕체" w:hAnsi="바탕체" w:cs="바탕체"/>
        </w:rPr>
        <w:t xml:space="preserve">\Scripts\python.exe </w:t>
      </w:r>
      <w:r>
        <w:rPr>
          <w:rFonts w:ascii="바탕체" w:eastAsia="바탕체" w:hAnsi="바탕체" w:cs="바탕체" w:hint="eastAsia"/>
        </w:rPr>
        <w:t>선택</w:t>
      </w:r>
    </w:p>
    <w:p w:rsidR="00054199" w:rsidRDefault="00054199" w:rsidP="00054199">
      <w:pPr>
        <w:rPr>
          <w:rFonts w:eastAsia="맑은 고딕"/>
        </w:rPr>
      </w:pPr>
      <w:r>
        <w:rPr>
          <w:rFonts w:eastAsia="맑은 고딕" w:hint="eastAsia"/>
        </w:rPr>
        <w:lastRenderedPageBreak/>
        <w:t>Figure 5</w:t>
      </w:r>
      <w:r>
        <w:rPr>
          <w:rFonts w:eastAsia="맑은 고딕" w:hint="eastAsia"/>
        </w:rPr>
        <w:t>에서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interpreter</w:t>
      </w:r>
      <w:r>
        <w:rPr>
          <w:rFonts w:eastAsia="맑은 고딕" w:hint="eastAsia"/>
        </w:rPr>
        <w:t>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설정하였다면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컴퓨터가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‘</w:t>
      </w:r>
      <w:r>
        <w:rPr>
          <w:rFonts w:eastAsia="맑은 고딕" w:hint="eastAsia"/>
        </w:rPr>
        <w:t>윈도우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7/10, 64</w:t>
      </w:r>
      <w:r>
        <w:rPr>
          <w:rFonts w:eastAsia="맑은 고딕" w:hint="eastAsia"/>
        </w:rPr>
        <w:t>비트</w:t>
      </w:r>
      <w:r>
        <w:rPr>
          <w:rFonts w:eastAsia="맑은 고딕"/>
        </w:rPr>
        <w:t xml:space="preserve">’ </w:t>
      </w:r>
      <w:r>
        <w:rPr>
          <w:rFonts w:eastAsia="맑은 고딕" w:hint="eastAsia"/>
        </w:rPr>
        <w:t>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코드를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바로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실행시킬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있습니다</w:t>
      </w:r>
      <w:r>
        <w:rPr>
          <w:rFonts w:eastAsia="맑은 고딕" w:hint="eastAsia"/>
        </w:rPr>
        <w:t xml:space="preserve">. </w:t>
      </w:r>
      <w:r>
        <w:rPr>
          <w:rFonts w:eastAsia="맑은 고딕"/>
        </w:rPr>
        <w:t>Figure 6</w:t>
      </w:r>
      <w:r>
        <w:rPr>
          <w:rFonts w:eastAsia="맑은 고딕" w:hint="eastAsia"/>
        </w:rPr>
        <w:t>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참조해주세요</w:t>
      </w:r>
      <w:r>
        <w:rPr>
          <w:rFonts w:eastAsia="맑은 고딕" w:hint="eastAsia"/>
        </w:rPr>
        <w:t>.</w:t>
      </w:r>
    </w:p>
    <w:p w:rsidR="00054199" w:rsidRDefault="00054199" w:rsidP="00054199">
      <w:pPr>
        <w:keepNext/>
      </w:pPr>
      <w:r>
        <w:rPr>
          <w:noProof/>
        </w:rPr>
        <w:drawing>
          <wp:inline distT="0" distB="0" distL="0" distR="0" wp14:anchorId="007A5660" wp14:editId="70504750">
            <wp:extent cx="5572125" cy="523941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2527" cy="523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199" w:rsidRDefault="00054199" w:rsidP="00054199">
      <w:pPr>
        <w:pStyle w:val="a9"/>
        <w:rPr>
          <w:rFonts w:ascii="바탕체" w:eastAsia="바탕체" w:hAnsi="바탕체" w:cs="바탕체"/>
        </w:rPr>
      </w:pPr>
      <w:r>
        <w:t xml:space="preserve">Figure </w:t>
      </w:r>
      <w:r w:rsidR="00BA4A6D">
        <w:fldChar w:fldCharType="begin"/>
      </w:r>
      <w:r w:rsidR="00BA4A6D">
        <w:instrText xml:space="preserve"> SEQ Figure \* ARABIC </w:instrText>
      </w:r>
      <w:r w:rsidR="00BA4A6D">
        <w:fldChar w:fldCharType="separate"/>
      </w:r>
      <w:r w:rsidR="00593043">
        <w:rPr>
          <w:noProof/>
        </w:rPr>
        <w:t>6</w:t>
      </w:r>
      <w:r w:rsidR="00BA4A6D">
        <w:rPr>
          <w:noProof/>
        </w:rPr>
        <w:fldChar w:fldCharType="end"/>
      </w:r>
      <w:r>
        <w:t xml:space="preserve"> Main.py </w:t>
      </w:r>
      <w:proofErr w:type="spellStart"/>
      <w:r>
        <w:rPr>
          <w:rFonts w:ascii="바탕체" w:eastAsia="바탕체" w:hAnsi="바탕체" w:cs="바탕체" w:hint="eastAsia"/>
        </w:rPr>
        <w:t>우클릭</w:t>
      </w:r>
      <w:proofErr w:type="spellEnd"/>
      <w:r>
        <w:rPr>
          <w:rFonts w:ascii="바탕체" w:eastAsia="바탕체" w:hAnsi="바탕체" w:cs="바탕체" w:hint="eastAsia"/>
        </w:rPr>
        <w:t xml:space="preserve"> -</w:t>
      </w:r>
      <w:r>
        <w:rPr>
          <w:rFonts w:ascii="바탕체" w:eastAsia="바탕체" w:hAnsi="바탕체" w:cs="바탕체"/>
        </w:rPr>
        <w:t xml:space="preserve">&gt; Run Main </w:t>
      </w:r>
      <w:proofErr w:type="gramStart"/>
      <w:r>
        <w:rPr>
          <w:rFonts w:ascii="바탕체" w:eastAsia="바탕체" w:hAnsi="바탕체" w:cs="바탕체" w:hint="eastAsia"/>
        </w:rPr>
        <w:t xml:space="preserve">클릭 </w:t>
      </w:r>
      <w:proofErr w:type="spellStart"/>
      <w:r>
        <w:rPr>
          <w:rFonts w:ascii="바탕체" w:eastAsia="바탕체" w:hAnsi="바탕체" w:cs="바탕체" w:hint="eastAsia"/>
        </w:rPr>
        <w:t>으로</w:t>
      </w:r>
      <w:proofErr w:type="spellEnd"/>
      <w:proofErr w:type="gramEnd"/>
      <w:r>
        <w:rPr>
          <w:rFonts w:ascii="바탕체" w:eastAsia="바탕체" w:hAnsi="바탕체" w:cs="바탕체" w:hint="eastAsia"/>
        </w:rPr>
        <w:t xml:space="preserve"> 실행</w:t>
      </w:r>
    </w:p>
    <w:p w:rsidR="00054199" w:rsidRDefault="00054199" w:rsidP="00054199">
      <w:pPr>
        <w:rPr>
          <w:rFonts w:eastAsia="맑은 고딕"/>
        </w:rPr>
      </w:pPr>
      <w:r>
        <w:rPr>
          <w:rFonts w:eastAsia="맑은 고딕" w:hint="eastAsia"/>
        </w:rPr>
        <w:t>F</w:t>
      </w:r>
      <w:r>
        <w:rPr>
          <w:rFonts w:eastAsia="맑은 고딕"/>
        </w:rPr>
        <w:t>igure 6</w:t>
      </w:r>
      <w:r>
        <w:rPr>
          <w:rFonts w:eastAsia="맑은 고딕" w:hint="eastAsia"/>
        </w:rPr>
        <w:t>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같이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실행시키면</w:t>
      </w:r>
      <w:r>
        <w:rPr>
          <w:rFonts w:eastAsia="맑은 고딕" w:hint="eastAsia"/>
        </w:rPr>
        <w:t>,</w:t>
      </w:r>
      <w:r>
        <w:rPr>
          <w:rFonts w:eastAsia="맑은 고딕"/>
        </w:rPr>
        <w:t xml:space="preserve"> Figure 6</w:t>
      </w:r>
      <w:r>
        <w:rPr>
          <w:rFonts w:eastAsia="맑은 고딕" w:hint="eastAsia"/>
        </w:rPr>
        <w:t>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하단에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출력된</w:t>
      </w:r>
      <w:r>
        <w:rPr>
          <w:rFonts w:eastAsia="맑은 고딕" w:hint="eastAsia"/>
        </w:rPr>
        <w:t xml:space="preserve"> </w:t>
      </w:r>
      <w:proofErr w:type="gramStart"/>
      <w:r>
        <w:rPr>
          <w:rFonts w:eastAsia="맑은 고딕" w:hint="eastAsia"/>
        </w:rPr>
        <w:t>것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처럼</w:t>
      </w:r>
      <w:proofErr w:type="spellEnd"/>
      <w:proofErr w:type="gram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결과를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확인할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있습니다</w:t>
      </w:r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결과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중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Dictionary ({}</w:t>
      </w:r>
      <w:r>
        <w:rPr>
          <w:rFonts w:eastAsia="맑은 고딕" w:hint="eastAsia"/>
        </w:rPr>
        <w:t>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표기된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마지막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4</w:t>
      </w:r>
      <w:r>
        <w:rPr>
          <w:rFonts w:eastAsia="맑은 고딕" w:hint="eastAsia"/>
        </w:rPr>
        <w:t>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항목</w:t>
      </w:r>
      <w:r>
        <w:rPr>
          <w:rFonts w:eastAsia="맑은 고딕" w:hint="eastAsia"/>
        </w:rPr>
        <w:t>)</w:t>
      </w:r>
      <w:r>
        <w:rPr>
          <w:rFonts w:eastAsia="맑은 고딕" w:hint="eastAsia"/>
        </w:rPr>
        <w:t>은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D*_C*_K*_P*_***_01.csv </w:t>
      </w:r>
      <w:r>
        <w:rPr>
          <w:rFonts w:eastAsia="맑은 고딕" w:hint="eastAsia"/>
        </w:rPr>
        <w:t>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비슷한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이름으로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폴더에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저장됩니다</w:t>
      </w:r>
      <w:r>
        <w:rPr>
          <w:rFonts w:eastAsia="맑은 고딕" w:hint="eastAsia"/>
        </w:rPr>
        <w:t>.</w:t>
      </w:r>
    </w:p>
    <w:p w:rsidR="00054199" w:rsidRPr="007C31EC" w:rsidRDefault="00054199" w:rsidP="00054199">
      <w:pPr>
        <w:rPr>
          <w:rFonts w:eastAsia="맑은 고딕"/>
        </w:rPr>
      </w:pPr>
      <w:r>
        <w:rPr>
          <w:rFonts w:eastAsia="맑은 고딕" w:hint="eastAsia"/>
        </w:rPr>
        <w:t>만일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컴퓨터가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윈도우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7/10, 64</w:t>
      </w:r>
      <w:r>
        <w:rPr>
          <w:rFonts w:eastAsia="맑은 고딕" w:hint="eastAsia"/>
        </w:rPr>
        <w:t>비트가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아닐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경우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Run Main </w:t>
      </w:r>
      <w:r>
        <w:rPr>
          <w:rFonts w:eastAsia="맑은 고딕" w:hint="eastAsia"/>
        </w:rPr>
        <w:t>하더라도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에러만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발생할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있습니다</w:t>
      </w:r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이런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경우에는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제가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미리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설치한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라이브러리가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해당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컴퓨터와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호환이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되지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않는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경우입니다</w:t>
      </w:r>
      <w:r>
        <w:rPr>
          <w:rFonts w:eastAsia="맑은 고딕" w:hint="eastAsia"/>
        </w:rPr>
        <w:t>.</w:t>
      </w:r>
    </w:p>
    <w:p w:rsidR="00054199" w:rsidRDefault="00BA4A6D" w:rsidP="00054199">
      <w:pPr>
        <w:rPr>
          <w:rFonts w:eastAsia="맑은 고딕"/>
        </w:rPr>
      </w:pPr>
      <w:hyperlink r:id="rId19" w:history="1">
        <w:r w:rsidR="00054199" w:rsidRPr="00FE397B">
          <w:rPr>
            <w:rStyle w:val="af9"/>
            <w:rFonts w:eastAsia="맑은 고딕"/>
          </w:rPr>
          <w:t>https://github.com/woojung3/KRXStockStatics</w:t>
        </w:r>
      </w:hyperlink>
      <w:r w:rsidR="00054199">
        <w:rPr>
          <w:rFonts w:eastAsia="맑은 고딕"/>
        </w:rPr>
        <w:t xml:space="preserve"> </w:t>
      </w:r>
      <w:r w:rsidR="00054199">
        <w:rPr>
          <w:rFonts w:eastAsia="맑은 고딕" w:hint="eastAsia"/>
        </w:rPr>
        <w:t>의</w:t>
      </w:r>
      <w:r w:rsidR="00054199">
        <w:rPr>
          <w:rFonts w:eastAsia="맑은 고딕"/>
        </w:rPr>
        <w:t xml:space="preserve"> Readme </w:t>
      </w:r>
      <w:r w:rsidR="00054199">
        <w:rPr>
          <w:rFonts w:eastAsia="맑은 고딕" w:hint="eastAsia"/>
        </w:rPr>
        <w:t>파일을</w:t>
      </w:r>
      <w:r w:rsidR="00054199">
        <w:rPr>
          <w:rFonts w:eastAsia="맑은 고딕" w:hint="eastAsia"/>
        </w:rPr>
        <w:t xml:space="preserve"> </w:t>
      </w:r>
      <w:r w:rsidR="00054199">
        <w:rPr>
          <w:rFonts w:eastAsia="맑은 고딕" w:hint="eastAsia"/>
        </w:rPr>
        <w:t>확인하셔서</w:t>
      </w:r>
      <w:r w:rsidR="00054199">
        <w:rPr>
          <w:rFonts w:eastAsia="맑은 고딕" w:hint="eastAsia"/>
        </w:rPr>
        <w:t xml:space="preserve"> </w:t>
      </w:r>
      <w:r w:rsidR="00054199">
        <w:rPr>
          <w:rFonts w:eastAsia="맑은 고딕" w:hint="eastAsia"/>
        </w:rPr>
        <w:t>필요</w:t>
      </w:r>
      <w:r w:rsidR="00054199">
        <w:rPr>
          <w:rFonts w:eastAsia="맑은 고딕" w:hint="eastAsia"/>
        </w:rPr>
        <w:t xml:space="preserve"> </w:t>
      </w:r>
      <w:r w:rsidR="00054199">
        <w:rPr>
          <w:rFonts w:eastAsia="맑은 고딕" w:hint="eastAsia"/>
        </w:rPr>
        <w:t>라이브러리를</w:t>
      </w:r>
      <w:r w:rsidR="00054199">
        <w:rPr>
          <w:rFonts w:eastAsia="맑은 고딕" w:hint="eastAsia"/>
        </w:rPr>
        <w:t xml:space="preserve"> </w:t>
      </w:r>
      <w:r w:rsidR="00054199">
        <w:rPr>
          <w:rFonts w:eastAsia="맑은 고딕" w:hint="eastAsia"/>
        </w:rPr>
        <w:t>설치해주세요</w:t>
      </w:r>
      <w:r w:rsidR="00054199">
        <w:rPr>
          <w:rFonts w:eastAsia="맑은 고딕" w:hint="eastAsia"/>
        </w:rPr>
        <w:t>.</w:t>
      </w:r>
      <w:r w:rsidR="00054199">
        <w:rPr>
          <w:rFonts w:eastAsia="맑은 고딕"/>
        </w:rPr>
        <w:t xml:space="preserve"> </w:t>
      </w:r>
    </w:p>
    <w:p w:rsidR="00593043" w:rsidRDefault="00593043" w:rsidP="00593043">
      <w:pPr>
        <w:pStyle w:val="1"/>
      </w:pPr>
      <w:r>
        <w:rPr>
          <w:rFonts w:ascii="바탕체" w:eastAsia="바탕체" w:hAnsi="바탕체" w:cs="바탕체" w:hint="eastAsia"/>
        </w:rPr>
        <w:lastRenderedPageBreak/>
        <w:t>상세 설치 과정</w:t>
      </w:r>
    </w:p>
    <w:p w:rsidR="00593043" w:rsidRDefault="00593043" w:rsidP="00593043">
      <w:pPr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t xml:space="preserve">직접 </w:t>
      </w:r>
      <w:proofErr w:type="spellStart"/>
      <w:r>
        <w:rPr>
          <w:rFonts w:ascii="바탕체" w:eastAsia="바탕체" w:hAnsi="바탕체" w:cs="바탕체" w:hint="eastAsia"/>
        </w:rPr>
        <w:t>설치시에는</w:t>
      </w:r>
      <w:proofErr w:type="spellEnd"/>
      <w:r>
        <w:rPr>
          <w:rFonts w:ascii="바탕체" w:eastAsia="바탕체" w:hAnsi="바탕체" w:cs="바탕체" w:hint="eastAsia"/>
        </w:rPr>
        <w:t xml:space="preserve"> </w:t>
      </w:r>
      <w:proofErr w:type="spellStart"/>
      <w:r>
        <w:rPr>
          <w:rFonts w:ascii="바탕체" w:eastAsia="바탕체" w:hAnsi="바탕체" w:cs="바탕체"/>
        </w:rPr>
        <w:t>venv</w:t>
      </w:r>
      <w:proofErr w:type="spellEnd"/>
      <w:r>
        <w:rPr>
          <w:rFonts w:ascii="바탕체" w:eastAsia="바탕체" w:hAnsi="바탕체" w:cs="바탕체"/>
        </w:rPr>
        <w:t>(</w:t>
      </w:r>
      <w:proofErr w:type="spellStart"/>
      <w:r>
        <w:rPr>
          <w:rFonts w:ascii="바탕체" w:eastAsia="바탕체" w:hAnsi="바탕체" w:cs="바탕체"/>
        </w:rPr>
        <w:t>Virtualenv</w:t>
      </w:r>
      <w:proofErr w:type="spellEnd"/>
      <w:r>
        <w:rPr>
          <w:rFonts w:ascii="바탕체" w:eastAsia="바탕체" w:hAnsi="바탕체" w:cs="바탕체"/>
        </w:rPr>
        <w:t xml:space="preserve"> Environment)</w:t>
      </w:r>
      <w:r>
        <w:rPr>
          <w:rFonts w:ascii="바탕체" w:eastAsia="바탕체" w:hAnsi="바탕체" w:cs="바탕체" w:hint="eastAsia"/>
        </w:rPr>
        <w:t xml:space="preserve">가 아닌 </w:t>
      </w:r>
      <w:r>
        <w:rPr>
          <w:rFonts w:ascii="바탕체" w:eastAsia="바탕체" w:hAnsi="바탕체" w:cs="바탕체"/>
        </w:rPr>
        <w:t>System Interpreter</w:t>
      </w:r>
      <w:r>
        <w:rPr>
          <w:rFonts w:ascii="바탕체" w:eastAsia="바탕체" w:hAnsi="바탕체" w:cs="바탕체" w:hint="eastAsia"/>
        </w:rPr>
        <w:t>를 이용합니다.</w:t>
      </w:r>
      <w:r>
        <w:rPr>
          <w:rFonts w:ascii="바탕체" w:eastAsia="바탕체" w:hAnsi="바탕체" w:cs="바탕체"/>
        </w:rPr>
        <w:t xml:space="preserve"> </w:t>
      </w:r>
      <w:r>
        <w:rPr>
          <w:rFonts w:ascii="바탕체" w:eastAsia="바탕체" w:hAnsi="바탕체" w:cs="바탕체" w:hint="eastAsia"/>
        </w:rPr>
        <w:t>File -&gt; Setting</w:t>
      </w:r>
      <w:r>
        <w:rPr>
          <w:rFonts w:ascii="바탕체" w:eastAsia="바탕체" w:hAnsi="바탕체" w:cs="바탕체"/>
        </w:rPr>
        <w:t xml:space="preserve"> </w:t>
      </w:r>
      <w:r>
        <w:rPr>
          <w:rFonts w:ascii="바탕체" w:eastAsia="바탕체" w:hAnsi="바탕체" w:cs="바탕체" w:hint="eastAsia"/>
        </w:rPr>
        <w:t xml:space="preserve">에서 </w:t>
      </w:r>
      <w:r>
        <w:rPr>
          <w:rFonts w:ascii="바탕체" w:eastAsia="바탕체" w:hAnsi="바탕체" w:cs="바탕체"/>
        </w:rPr>
        <w:t>Project Interpreter</w:t>
      </w:r>
      <w:r>
        <w:rPr>
          <w:rFonts w:ascii="바탕체" w:eastAsia="바탕체" w:hAnsi="바탕체" w:cs="바탕체" w:hint="eastAsia"/>
        </w:rPr>
        <w:t xml:space="preserve">를 선택하고 </w:t>
      </w:r>
      <w:proofErr w:type="spellStart"/>
      <w:r>
        <w:rPr>
          <w:rFonts w:ascii="바탕체" w:eastAsia="바탕체" w:hAnsi="바탕체" w:cs="바탕체" w:hint="eastAsia"/>
        </w:rPr>
        <w:t>우상한</w:t>
      </w:r>
      <w:proofErr w:type="spellEnd"/>
      <w:r>
        <w:rPr>
          <w:rFonts w:ascii="바탕체" w:eastAsia="바탕체" w:hAnsi="바탕체" w:cs="바탕체" w:hint="eastAsia"/>
        </w:rPr>
        <w:t xml:space="preserve"> 톱니바퀴를 눌러 </w:t>
      </w:r>
      <w:r>
        <w:rPr>
          <w:rFonts w:ascii="바탕체" w:eastAsia="바탕체" w:hAnsi="바탕체" w:cs="바탕체"/>
        </w:rPr>
        <w:t>Add Python Interpreter</w:t>
      </w:r>
      <w:r>
        <w:rPr>
          <w:rFonts w:ascii="바탕체" w:eastAsia="바탕체" w:hAnsi="바탕체" w:cs="바탕체" w:hint="eastAsia"/>
        </w:rPr>
        <w:t xml:space="preserve">로 들어가 </w:t>
      </w:r>
      <w:r>
        <w:rPr>
          <w:rFonts w:ascii="바탕체" w:eastAsia="바탕체" w:hAnsi="바탕체" w:cs="바탕체"/>
        </w:rPr>
        <w:t>System Interpreter</w:t>
      </w:r>
      <w:r>
        <w:rPr>
          <w:rFonts w:ascii="바탕체" w:eastAsia="바탕체" w:hAnsi="바탕체" w:cs="바탕체" w:hint="eastAsia"/>
        </w:rPr>
        <w:t xml:space="preserve">로 컴퓨터에 설치된 </w:t>
      </w:r>
      <w:r>
        <w:rPr>
          <w:rFonts w:ascii="바탕체" w:eastAsia="바탕체" w:hAnsi="바탕체" w:cs="바탕체"/>
        </w:rPr>
        <w:t>python37</w:t>
      </w:r>
      <w:r>
        <w:rPr>
          <w:rFonts w:ascii="바탕체" w:eastAsia="바탕체" w:hAnsi="바탕체" w:cs="바탕체" w:hint="eastAsia"/>
        </w:rPr>
        <w:t>의 경로를 선택하십시오.</w:t>
      </w:r>
    </w:p>
    <w:p w:rsidR="00593043" w:rsidRDefault="00593043" w:rsidP="00593043">
      <w:pPr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t xml:space="preserve">보통 </w:t>
      </w:r>
      <w:r>
        <w:rPr>
          <w:rFonts w:ascii="바탕체" w:eastAsia="바탕체" w:hAnsi="바탕체" w:cs="바탕체"/>
        </w:rPr>
        <w:t xml:space="preserve">C:\Users\UserName\AppData\Local\Programs\Python\Python37\python.exe </w:t>
      </w:r>
      <w:r>
        <w:rPr>
          <w:rFonts w:ascii="바탕체" w:eastAsia="바탕체" w:hAnsi="바탕체" w:cs="바탕체" w:hint="eastAsia"/>
        </w:rPr>
        <w:t>에 있습니다.</w:t>
      </w:r>
    </w:p>
    <w:p w:rsidR="00593043" w:rsidRDefault="00593043" w:rsidP="00593043">
      <w:pPr>
        <w:keepNext/>
      </w:pPr>
      <w:r>
        <w:rPr>
          <w:noProof/>
        </w:rPr>
        <w:drawing>
          <wp:inline distT="0" distB="0" distL="0" distR="0" wp14:anchorId="74D528D0" wp14:editId="308BB6EA">
            <wp:extent cx="5732145" cy="3786505"/>
            <wp:effectExtent l="0" t="0" r="1905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043" w:rsidRDefault="00593043" w:rsidP="00593043">
      <w:pPr>
        <w:pStyle w:val="a9"/>
        <w:rPr>
          <w:rFonts w:ascii="바탕체" w:eastAsia="바탕체" w:hAnsi="바탕체" w:cs="바탕체"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System Interpreter </w:t>
      </w:r>
      <w:r>
        <w:rPr>
          <w:rFonts w:ascii="바탕체" w:eastAsia="바탕체" w:hAnsi="바탕체" w:cs="바탕체" w:hint="eastAsia"/>
        </w:rPr>
        <w:t>설정</w:t>
      </w:r>
    </w:p>
    <w:p w:rsidR="00593043" w:rsidRDefault="00593043" w:rsidP="00054199">
      <w:pPr>
        <w:rPr>
          <w:rFonts w:eastAsia="맑은 고딕"/>
        </w:rPr>
      </w:pPr>
      <w:r>
        <w:rPr>
          <w:rFonts w:eastAsia="맑은 고딕" w:hint="eastAsia"/>
        </w:rPr>
        <w:t>만일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cmd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창에서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python </w:t>
      </w:r>
      <w:r>
        <w:rPr>
          <w:rFonts w:eastAsia="맑은 고딕" w:hint="eastAsia"/>
        </w:rPr>
        <w:t>명령어나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pip </w:t>
      </w:r>
      <w:r>
        <w:rPr>
          <w:rFonts w:eastAsia="맑은 고딕" w:hint="eastAsia"/>
        </w:rPr>
        <w:t>명령어가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동작하지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않는다면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명령어를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시스템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환경변수로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등록시킬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필요가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있습니다</w:t>
      </w:r>
      <w:r>
        <w:rPr>
          <w:rFonts w:eastAsia="맑은 고딕" w:hint="eastAsia"/>
        </w:rPr>
        <w:t>.</w:t>
      </w:r>
    </w:p>
    <w:p w:rsidR="00593043" w:rsidRDefault="00593043" w:rsidP="00054199">
      <w:pPr>
        <w:rPr>
          <w:rFonts w:eastAsia="맑은 고딕"/>
        </w:rPr>
      </w:pPr>
      <w:hyperlink r:id="rId21" w:history="1">
        <w:r w:rsidRPr="00022236">
          <w:rPr>
            <w:rStyle w:val="af9"/>
            <w:rFonts w:eastAsia="맑은 고딕"/>
          </w:rPr>
          <w:t>https://medium.com/@psychet_learn/python-%EA%B8%B0%EC%B4%88-2%EC%9E%A5-python-%EC%84%A4%EC%B9%98-%EB%B0%8F-%ED%99%98%EA%B2%BD%EC%84%A4%EC%A0%95-windows-ver-b030d96bcbd0</w:t>
        </w:r>
      </w:hyperlink>
    </w:p>
    <w:p w:rsidR="00593043" w:rsidRDefault="00593043" w:rsidP="00054199">
      <w:pPr>
        <w:rPr>
          <w:rFonts w:eastAsia="맑은 고딕"/>
        </w:rPr>
      </w:pPr>
      <w:r>
        <w:rPr>
          <w:rFonts w:eastAsia="맑은 고딕" w:hint="eastAsia"/>
        </w:rPr>
        <w:t>상기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링크를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참고해서</w:t>
      </w:r>
      <w:r>
        <w:rPr>
          <w:rFonts w:eastAsia="맑은 고딕" w:hint="eastAsia"/>
        </w:rPr>
        <w:t xml:space="preserve"> </w:t>
      </w:r>
    </w:p>
    <w:p w:rsidR="00593043" w:rsidRPr="00593043" w:rsidRDefault="00593043" w:rsidP="0059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굴림체" w:hAnsi="Courier New" w:cs="Courier New"/>
          <w:sz w:val="24"/>
          <w:szCs w:val="24"/>
        </w:rPr>
      </w:pPr>
      <w:r w:rsidRPr="00593043">
        <w:rPr>
          <w:rFonts w:ascii="Courier New" w:eastAsia="굴림체" w:hAnsi="Courier New" w:cs="Courier New"/>
          <w:sz w:val="24"/>
          <w:szCs w:val="24"/>
        </w:rPr>
        <w:t>C:\Users\%UserName\AppData\Local\Programs\Python\Python36\Scripts\;</w:t>
      </w:r>
      <w:r w:rsidRPr="00593043">
        <w:rPr>
          <w:rFonts w:ascii="Courier New" w:eastAsia="굴림체" w:hAnsi="Courier New" w:cs="Courier New"/>
          <w:sz w:val="24"/>
          <w:szCs w:val="24"/>
        </w:rPr>
        <w:br/>
        <w:t>C:\Users\%UserName\AppData\Local\Programs\Python\Python36;</w:t>
      </w:r>
    </w:p>
    <w:p w:rsidR="00593043" w:rsidRDefault="00593043" w:rsidP="00054199">
      <w:pPr>
        <w:rPr>
          <w:rFonts w:eastAsia="맑은 고딕"/>
        </w:rPr>
      </w:pPr>
    </w:p>
    <w:p w:rsidR="00593043" w:rsidRDefault="00593043" w:rsidP="00054199">
      <w:pPr>
        <w:rPr>
          <w:rFonts w:eastAsia="맑은 고딕"/>
        </w:rPr>
      </w:pPr>
      <w:r>
        <w:rPr>
          <w:rFonts w:eastAsia="맑은 고딕" w:hint="eastAsia"/>
        </w:rPr>
        <w:lastRenderedPageBreak/>
        <w:t>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줄을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환경변수에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추가해주세요</w:t>
      </w:r>
      <w:r>
        <w:rPr>
          <w:rFonts w:eastAsia="맑은 고딕" w:hint="eastAsia"/>
        </w:rPr>
        <w:t>.</w:t>
      </w:r>
    </w:p>
    <w:p w:rsidR="00593043" w:rsidRDefault="00593043" w:rsidP="00054199">
      <w:pPr>
        <w:rPr>
          <w:rFonts w:eastAsia="맑은 고딕"/>
        </w:rPr>
      </w:pPr>
    </w:p>
    <w:p w:rsidR="00593043" w:rsidRDefault="00593043" w:rsidP="00054199">
      <w:pPr>
        <w:rPr>
          <w:rFonts w:eastAsia="맑은 고딕"/>
        </w:rPr>
      </w:pPr>
      <w:r>
        <w:rPr>
          <w:rFonts w:eastAsia="맑은 고딕" w:hint="eastAsia"/>
        </w:rPr>
        <w:t>환경변수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추가가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끝난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뒤에는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pip</w:t>
      </w:r>
      <w:r>
        <w:rPr>
          <w:rFonts w:eastAsia="맑은 고딕" w:hint="eastAsia"/>
        </w:rPr>
        <w:t>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업그레이드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해야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합니다</w:t>
      </w:r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프로젝트에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첨부되어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있는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get-pip.py</w:t>
      </w:r>
      <w:r>
        <w:rPr>
          <w:rFonts w:eastAsia="맑은 고딕" w:hint="eastAsia"/>
        </w:rPr>
        <w:t>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적당한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위치로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복사한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뒤</w:t>
      </w:r>
      <w:r>
        <w:rPr>
          <w:rFonts w:eastAsia="맑은 고딕" w:hint="eastAsia"/>
        </w:rPr>
        <w:t>,</w:t>
      </w:r>
      <w:r>
        <w:rPr>
          <w:rFonts w:eastAsia="맑은 고딕"/>
        </w:rPr>
        <w:t xml:space="preserve"> </w:t>
      </w:r>
    </w:p>
    <w:p w:rsidR="00593043" w:rsidRPr="00593043" w:rsidRDefault="00593043" w:rsidP="00593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굴림체" w:hAnsi="Consolas" w:cs="Consolas" w:hint="eastAsia"/>
          <w:color w:val="24292E"/>
          <w:sz w:val="18"/>
          <w:szCs w:val="18"/>
        </w:rPr>
      </w:pPr>
      <w:r>
        <w:rPr>
          <w:rFonts w:ascii="Consolas" w:eastAsia="굴림체" w:hAnsi="Consolas" w:cs="Consolas"/>
          <w:color w:val="24292E"/>
          <w:sz w:val="18"/>
          <w:szCs w:val="18"/>
        </w:rPr>
        <w:t xml:space="preserve">python </w:t>
      </w:r>
      <w:r w:rsidRPr="00593043">
        <w:rPr>
          <w:rFonts w:ascii="Consolas" w:eastAsia="굴림체" w:hAnsi="Consolas" w:cs="Consolas"/>
          <w:color w:val="24292E"/>
          <w:sz w:val="18"/>
          <w:szCs w:val="18"/>
        </w:rPr>
        <w:t>get-pip.py</w:t>
      </w:r>
    </w:p>
    <w:p w:rsidR="00593043" w:rsidRDefault="00593043" w:rsidP="00054199">
      <w:pPr>
        <w:rPr>
          <w:rFonts w:eastAsia="맑은 고딕"/>
        </w:rPr>
      </w:pPr>
      <w:r>
        <w:rPr>
          <w:rFonts w:eastAsia="맑은 고딕" w:hint="eastAsia"/>
        </w:rPr>
        <w:t>하여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업그레이드를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수행합니다</w:t>
      </w:r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 xml:space="preserve">2018-08-01 </w:t>
      </w:r>
      <w:r>
        <w:rPr>
          <w:rFonts w:eastAsia="맑은 고딕" w:hint="eastAsia"/>
        </w:rPr>
        <w:t>기준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18.0 </w:t>
      </w:r>
      <w:r>
        <w:rPr>
          <w:rFonts w:eastAsia="맑은 고딕" w:hint="eastAsia"/>
        </w:rPr>
        <w:t>버전으로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업그레이드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것입니다</w:t>
      </w:r>
      <w:r>
        <w:rPr>
          <w:rFonts w:eastAsia="맑은 고딕" w:hint="eastAsia"/>
        </w:rPr>
        <w:t>.</w:t>
      </w:r>
    </w:p>
    <w:p w:rsidR="00593043" w:rsidRDefault="00593043" w:rsidP="00054199">
      <w:pPr>
        <w:rPr>
          <w:rFonts w:eastAsia="맑은 고딕"/>
        </w:rPr>
      </w:pPr>
      <w:r>
        <w:rPr>
          <w:rFonts w:eastAsia="맑은 고딕" w:hint="eastAsia"/>
        </w:rPr>
        <w:t>이후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필수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라이브러리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개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(</w:t>
      </w:r>
      <w:proofErr w:type="spellStart"/>
      <w:r>
        <w:rPr>
          <w:rFonts w:eastAsia="맑은 고딕"/>
        </w:rPr>
        <w:t>matplotlib</w:t>
      </w:r>
      <w:proofErr w:type="spellEnd"/>
      <w:r>
        <w:rPr>
          <w:rFonts w:eastAsia="맑은 고딕"/>
        </w:rPr>
        <w:t xml:space="preserve">, </w:t>
      </w:r>
      <w:proofErr w:type="spellStart"/>
      <w:r>
        <w:rPr>
          <w:rFonts w:eastAsia="맑은 고딕"/>
        </w:rPr>
        <w:t>FinanceDataReader</w:t>
      </w:r>
      <w:proofErr w:type="spellEnd"/>
      <w:r>
        <w:rPr>
          <w:rFonts w:eastAsia="맑은 고딕"/>
        </w:rPr>
        <w:t xml:space="preserve">) </w:t>
      </w:r>
      <w:proofErr w:type="spellStart"/>
      <w:r>
        <w:rPr>
          <w:rFonts w:eastAsia="맑은 고딕" w:hint="eastAsia"/>
        </w:rPr>
        <w:t>를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설치합니다</w:t>
      </w:r>
      <w:r>
        <w:rPr>
          <w:rFonts w:eastAsia="맑은 고딕" w:hint="eastAsia"/>
        </w:rPr>
        <w:t>.</w:t>
      </w:r>
    </w:p>
    <w:p w:rsidR="00593043" w:rsidRDefault="00593043" w:rsidP="00593043">
      <w:pPr>
        <w:pStyle w:val="af8"/>
        <w:numPr>
          <w:ilvl w:val="0"/>
          <w:numId w:val="21"/>
        </w:numPr>
        <w:ind w:leftChars="0"/>
        <w:rPr>
          <w:rFonts w:eastAsia="맑은 고딕"/>
        </w:rPr>
      </w:pPr>
      <w:proofErr w:type="spellStart"/>
      <w:r w:rsidRPr="00593043">
        <w:rPr>
          <w:rFonts w:eastAsia="맑은 고딕" w:hint="eastAsia"/>
        </w:rPr>
        <w:t>matplotlib</w:t>
      </w:r>
      <w:proofErr w:type="spellEnd"/>
      <w:r>
        <w:rPr>
          <w:rFonts w:eastAsia="맑은 고딕" w:hint="eastAsia"/>
        </w:rPr>
        <w:t>:</w:t>
      </w:r>
      <w:r>
        <w:rPr>
          <w:rFonts w:eastAsia="맑은 고딕"/>
        </w:rPr>
        <w:t xml:space="preserve"> pip install </w:t>
      </w:r>
      <w:proofErr w:type="spellStart"/>
      <w:r>
        <w:rPr>
          <w:rFonts w:eastAsia="맑은 고딕"/>
        </w:rPr>
        <w:t>matplotlib</w:t>
      </w:r>
      <w:proofErr w:type="spellEnd"/>
    </w:p>
    <w:p w:rsidR="00593043" w:rsidRDefault="00593043" w:rsidP="00593043">
      <w:pPr>
        <w:pStyle w:val="af8"/>
        <w:numPr>
          <w:ilvl w:val="0"/>
          <w:numId w:val="21"/>
        </w:numPr>
        <w:ind w:leftChars="0"/>
        <w:rPr>
          <w:rFonts w:eastAsia="맑은 고딕"/>
        </w:rPr>
      </w:pPr>
      <w:proofErr w:type="spellStart"/>
      <w:r>
        <w:rPr>
          <w:rFonts w:eastAsia="맑은 고딕"/>
        </w:rPr>
        <w:t>FinanaceDataReader</w:t>
      </w:r>
      <w:proofErr w:type="spellEnd"/>
      <w:r>
        <w:rPr>
          <w:rFonts w:eastAsia="맑은 고딕"/>
        </w:rPr>
        <w:t>: pip install –U finance-</w:t>
      </w:r>
      <w:proofErr w:type="spellStart"/>
      <w:r>
        <w:rPr>
          <w:rFonts w:eastAsia="맑은 고딕"/>
        </w:rPr>
        <w:t>datareader</w:t>
      </w:r>
      <w:proofErr w:type="spellEnd"/>
    </w:p>
    <w:p w:rsidR="00593043" w:rsidRDefault="00593043" w:rsidP="00593043">
      <w:pPr>
        <w:pStyle w:val="af8"/>
        <w:numPr>
          <w:ilvl w:val="1"/>
          <w:numId w:val="21"/>
        </w:numPr>
        <w:ind w:leftChars="0"/>
        <w:rPr>
          <w:rFonts w:eastAsia="맑은 고딕"/>
        </w:rPr>
      </w:pPr>
      <w:r>
        <w:rPr>
          <w:rFonts w:eastAsia="맑은 고딕"/>
        </w:rPr>
        <w:t>Microsoft Visual Studio</w:t>
      </w:r>
      <w:r>
        <w:rPr>
          <w:rFonts w:eastAsia="맑은 고딕" w:hint="eastAsia"/>
        </w:rPr>
        <w:t>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설치되어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않은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경우</w:t>
      </w:r>
      <w:r>
        <w:rPr>
          <w:rFonts w:eastAsia="맑은 고딕" w:hint="eastAsia"/>
        </w:rPr>
        <w:t>:</w:t>
      </w:r>
    </w:p>
    <w:p w:rsidR="00593043" w:rsidRPr="00593043" w:rsidRDefault="00593043" w:rsidP="00593043">
      <w:pPr>
        <w:pStyle w:val="af8"/>
        <w:numPr>
          <w:ilvl w:val="2"/>
          <w:numId w:val="21"/>
        </w:numPr>
        <w:ind w:leftChars="0"/>
        <w:rPr>
          <w:rFonts w:eastAsia="맑은 고딕"/>
        </w:rPr>
      </w:pPr>
      <w:r w:rsidRPr="00593043">
        <w:rPr>
          <w:rFonts w:ascii="Consolas" w:hAnsi="Consolas" w:cs="Consolas"/>
          <w:color w:val="24292E"/>
          <w:sz w:val="18"/>
          <w:szCs w:val="18"/>
        </w:rPr>
        <w:t>Microsoft Visual Studio</w:t>
      </w:r>
      <w:r w:rsidRPr="00593043">
        <w:rPr>
          <w:rFonts w:ascii="바탕" w:eastAsia="바탕" w:hAnsi="바탕" w:cs="바탕" w:hint="eastAsia"/>
          <w:color w:val="24292E"/>
          <w:sz w:val="18"/>
          <w:szCs w:val="18"/>
        </w:rPr>
        <w:t>가</w:t>
      </w:r>
      <w:r w:rsidRPr="00593043">
        <w:rPr>
          <w:rFonts w:ascii="Consolas" w:hAnsi="Consolas" w:cs="Consolas"/>
          <w:color w:val="24292E"/>
          <w:sz w:val="18"/>
          <w:szCs w:val="18"/>
        </w:rPr>
        <w:t xml:space="preserve"> </w:t>
      </w:r>
      <w:r w:rsidRPr="00593043">
        <w:rPr>
          <w:rFonts w:ascii="바탕" w:eastAsia="바탕" w:hAnsi="바탕" w:cs="바탕" w:hint="eastAsia"/>
          <w:color w:val="24292E"/>
          <w:sz w:val="18"/>
          <w:szCs w:val="18"/>
        </w:rPr>
        <w:t>설치되지</w:t>
      </w:r>
      <w:r w:rsidRPr="00593043">
        <w:rPr>
          <w:rFonts w:ascii="Consolas" w:hAnsi="Consolas" w:cs="Consolas"/>
          <w:color w:val="24292E"/>
          <w:sz w:val="18"/>
          <w:szCs w:val="18"/>
        </w:rPr>
        <w:t xml:space="preserve"> </w:t>
      </w:r>
      <w:r w:rsidRPr="00593043">
        <w:rPr>
          <w:rFonts w:ascii="바탕" w:eastAsia="바탕" w:hAnsi="바탕" w:cs="바탕" w:hint="eastAsia"/>
          <w:color w:val="24292E"/>
          <w:sz w:val="18"/>
          <w:szCs w:val="18"/>
        </w:rPr>
        <w:t>않은</w:t>
      </w:r>
      <w:r w:rsidRPr="00593043">
        <w:rPr>
          <w:rFonts w:ascii="Consolas" w:hAnsi="Consolas" w:cs="Consolas"/>
          <w:color w:val="24292E"/>
          <w:sz w:val="18"/>
          <w:szCs w:val="18"/>
        </w:rPr>
        <w:t xml:space="preserve"> </w:t>
      </w:r>
      <w:r w:rsidRPr="00593043">
        <w:rPr>
          <w:rFonts w:ascii="바탕" w:eastAsia="바탕" w:hAnsi="바탕" w:cs="바탕" w:hint="eastAsia"/>
          <w:color w:val="24292E"/>
          <w:sz w:val="18"/>
          <w:szCs w:val="18"/>
        </w:rPr>
        <w:t>경우</w:t>
      </w:r>
      <w:r w:rsidRPr="00593043">
        <w:rPr>
          <w:rFonts w:ascii="Consolas" w:hAnsi="Consolas" w:cs="Consolas"/>
          <w:color w:val="24292E"/>
          <w:sz w:val="18"/>
          <w:szCs w:val="18"/>
        </w:rPr>
        <w:t xml:space="preserve"> Microsoft Visual C++ 14.0</w:t>
      </w:r>
      <w:r w:rsidRPr="00593043">
        <w:rPr>
          <w:rFonts w:ascii="바탕" w:eastAsia="바탕" w:hAnsi="바탕" w:cs="바탕" w:hint="eastAsia"/>
          <w:color w:val="24292E"/>
          <w:sz w:val="18"/>
          <w:szCs w:val="18"/>
        </w:rPr>
        <w:t>을</w:t>
      </w:r>
      <w:r w:rsidRPr="00593043">
        <w:rPr>
          <w:rFonts w:ascii="Consolas" w:hAnsi="Consolas" w:cs="Consolas"/>
          <w:color w:val="24292E"/>
          <w:sz w:val="18"/>
          <w:szCs w:val="18"/>
        </w:rPr>
        <w:t xml:space="preserve"> </w:t>
      </w:r>
      <w:r w:rsidRPr="00593043">
        <w:rPr>
          <w:rFonts w:ascii="바탕" w:eastAsia="바탕" w:hAnsi="바탕" w:cs="바탕" w:hint="eastAsia"/>
          <w:color w:val="24292E"/>
          <w:sz w:val="18"/>
          <w:szCs w:val="18"/>
        </w:rPr>
        <w:t>별도로</w:t>
      </w:r>
      <w:r w:rsidRPr="00593043">
        <w:rPr>
          <w:rFonts w:ascii="Consolas" w:hAnsi="Consolas" w:cs="Consolas"/>
          <w:color w:val="24292E"/>
          <w:sz w:val="18"/>
          <w:szCs w:val="18"/>
        </w:rPr>
        <w:t xml:space="preserve"> </w:t>
      </w:r>
      <w:r w:rsidRPr="00593043">
        <w:rPr>
          <w:rFonts w:ascii="바탕" w:eastAsia="바탕" w:hAnsi="바탕" w:cs="바탕" w:hint="eastAsia"/>
          <w:color w:val="24292E"/>
          <w:sz w:val="18"/>
          <w:szCs w:val="18"/>
        </w:rPr>
        <w:t>설치해야</w:t>
      </w:r>
      <w:r w:rsidRPr="00593043">
        <w:rPr>
          <w:rFonts w:ascii="Consolas" w:hAnsi="Consolas" w:cs="Consolas"/>
          <w:color w:val="24292E"/>
          <w:sz w:val="18"/>
          <w:szCs w:val="18"/>
        </w:rPr>
        <w:t xml:space="preserve"> </w:t>
      </w:r>
      <w:r w:rsidRPr="00593043">
        <w:rPr>
          <w:rFonts w:ascii="바탕" w:eastAsia="바탕" w:hAnsi="바탕" w:cs="바탕" w:hint="eastAsia"/>
          <w:color w:val="24292E"/>
          <w:sz w:val="18"/>
          <w:szCs w:val="18"/>
        </w:rPr>
        <w:t>함</w:t>
      </w:r>
      <w:r w:rsidRPr="00593043">
        <w:rPr>
          <w:rFonts w:ascii="Consolas" w:hAnsi="Consolas" w:cs="Consolas"/>
          <w:color w:val="24292E"/>
          <w:sz w:val="18"/>
          <w:szCs w:val="18"/>
        </w:rPr>
        <w:t>.</w:t>
      </w:r>
    </w:p>
    <w:p w:rsidR="00593043" w:rsidRPr="00593043" w:rsidRDefault="00593043" w:rsidP="00593043">
      <w:pPr>
        <w:pStyle w:val="af8"/>
        <w:numPr>
          <w:ilvl w:val="2"/>
          <w:numId w:val="21"/>
        </w:numPr>
        <w:ind w:leftChars="0"/>
        <w:rPr>
          <w:rFonts w:eastAsia="맑은 고딕" w:hint="eastAsia"/>
        </w:rPr>
      </w:pPr>
      <w:r w:rsidRPr="00593043">
        <w:rPr>
          <w:rFonts w:ascii="바탕" w:eastAsia="바탕" w:hAnsi="바탕" w:cs="바탕" w:hint="eastAsia"/>
          <w:color w:val="24292E"/>
          <w:sz w:val="18"/>
          <w:szCs w:val="18"/>
        </w:rPr>
        <w:t>다운로드</w:t>
      </w:r>
      <w:r w:rsidRPr="00593043">
        <w:rPr>
          <w:rFonts w:ascii="Consolas" w:hAnsi="Consolas" w:cs="Consolas"/>
          <w:color w:val="24292E"/>
          <w:sz w:val="18"/>
          <w:szCs w:val="18"/>
        </w:rPr>
        <w:t xml:space="preserve"> </w:t>
      </w:r>
      <w:r w:rsidRPr="00593043">
        <w:rPr>
          <w:rFonts w:ascii="바탕" w:eastAsia="바탕" w:hAnsi="바탕" w:cs="바탕" w:hint="eastAsia"/>
          <w:color w:val="24292E"/>
          <w:sz w:val="18"/>
          <w:szCs w:val="18"/>
        </w:rPr>
        <w:t>링크</w:t>
      </w:r>
      <w:r w:rsidRPr="00593043">
        <w:rPr>
          <w:rFonts w:ascii="Consolas" w:hAnsi="Consolas" w:cs="Consolas"/>
          <w:color w:val="24292E"/>
          <w:sz w:val="18"/>
          <w:szCs w:val="18"/>
        </w:rPr>
        <w:t xml:space="preserve">: </w:t>
      </w:r>
      <w:hyperlink r:id="rId22" w:history="1">
        <w:r w:rsidRPr="00022236">
          <w:rPr>
            <w:rStyle w:val="af9"/>
            <w:rFonts w:ascii="Consolas" w:hAnsi="Consolas" w:cs="Consolas"/>
            <w:sz w:val="18"/>
            <w:szCs w:val="18"/>
          </w:rPr>
          <w:t>https://visualstudio.microsoft.com/downloads/#build-tools-for-visual-studio-2017</w:t>
        </w:r>
      </w:hyperlink>
      <w:r>
        <w:rPr>
          <w:rFonts w:ascii="Consolas" w:hAnsi="Consolas" w:cs="Consolas"/>
          <w:color w:val="24292E"/>
          <w:sz w:val="18"/>
          <w:szCs w:val="18"/>
        </w:rPr>
        <w:t xml:space="preserve"> (“</w:t>
      </w:r>
      <w:r>
        <w:rPr>
          <w:rFonts w:ascii="MS-Font-Segoe" w:hAnsi="MS-Font-Segoe"/>
          <w:b/>
          <w:bCs/>
          <w:color w:val="3F3F3F"/>
          <w:sz w:val="23"/>
          <w:szCs w:val="23"/>
          <w:shd w:val="clear" w:color="auto" w:fill="FFFFFF"/>
        </w:rPr>
        <w:t>Visual Studio 2017</w:t>
      </w:r>
      <w:r>
        <w:rPr>
          <w:rFonts w:ascii="바탕" w:eastAsia="바탕" w:hAnsi="바탕" w:cs="바탕" w:hint="eastAsia"/>
          <w:b/>
          <w:bCs/>
          <w:color w:val="3F3F3F"/>
          <w:sz w:val="23"/>
          <w:szCs w:val="23"/>
          <w:shd w:val="clear" w:color="auto" w:fill="FFFFFF"/>
        </w:rPr>
        <w:t>용</w:t>
      </w:r>
      <w:r>
        <w:rPr>
          <w:rFonts w:ascii="MS-Font-Segoe" w:hAnsi="MS-Font-Segoe"/>
          <w:b/>
          <w:bCs/>
          <w:color w:val="3F3F3F"/>
          <w:sz w:val="23"/>
          <w:szCs w:val="23"/>
          <w:shd w:val="clear" w:color="auto" w:fill="FFFFFF"/>
        </w:rPr>
        <w:t xml:space="preserve"> Build Tools</w:t>
      </w:r>
      <w:r>
        <w:rPr>
          <w:rFonts w:ascii="MS-Font-Segoe" w:hAnsi="MS-Font-Segoe"/>
          <w:b/>
          <w:bCs/>
          <w:color w:val="3F3F3F"/>
          <w:sz w:val="23"/>
          <w:szCs w:val="23"/>
          <w:shd w:val="clear" w:color="auto" w:fill="FFFFFF"/>
        </w:rPr>
        <w:t xml:space="preserve">” </w:t>
      </w:r>
      <w:r>
        <w:rPr>
          <w:rFonts w:ascii="바탕체" w:eastAsia="바탕체" w:hAnsi="바탕체" w:cs="바탕체" w:hint="eastAsia"/>
          <w:b/>
          <w:bCs/>
          <w:color w:val="3F3F3F"/>
          <w:sz w:val="23"/>
          <w:szCs w:val="23"/>
          <w:shd w:val="clear" w:color="auto" w:fill="FFFFFF"/>
        </w:rPr>
        <w:t>를 검색하여 다운로드)</w:t>
      </w:r>
    </w:p>
    <w:p w:rsidR="00593043" w:rsidRDefault="00593043" w:rsidP="00593043">
      <w:pPr>
        <w:pStyle w:val="af8"/>
        <w:numPr>
          <w:ilvl w:val="1"/>
          <w:numId w:val="21"/>
        </w:numPr>
        <w:ind w:leftChars="0"/>
        <w:rPr>
          <w:rFonts w:eastAsia="맑은 고딕"/>
        </w:rPr>
      </w:pPr>
      <w:proofErr w:type="spellStart"/>
      <w:r>
        <w:rPr>
          <w:rFonts w:eastAsia="맑은 고딕"/>
        </w:rPr>
        <w:t>Lxml</w:t>
      </w:r>
      <w:proofErr w:type="spellEnd"/>
      <w:r>
        <w:rPr>
          <w:rFonts w:eastAsia="맑은 고딕" w:hint="eastAsia"/>
        </w:rPr>
        <w:t>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설치되어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않은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경우</w:t>
      </w:r>
      <w:r>
        <w:rPr>
          <w:rFonts w:eastAsia="맑은 고딕" w:hint="eastAsia"/>
        </w:rPr>
        <w:t>:</w:t>
      </w:r>
    </w:p>
    <w:p w:rsidR="002C1B03" w:rsidRPr="002C1B03" w:rsidRDefault="00593043" w:rsidP="002C1B03">
      <w:pPr>
        <w:pStyle w:val="af8"/>
        <w:numPr>
          <w:ilvl w:val="2"/>
          <w:numId w:val="21"/>
        </w:numPr>
        <w:ind w:leftChars="0"/>
        <w:rPr>
          <w:rFonts w:eastAsia="맑은 고딕"/>
        </w:rPr>
      </w:pPr>
      <w:r w:rsidRPr="00593043">
        <w:rPr>
          <w:rFonts w:ascii="바탕" w:eastAsia="바탕" w:hAnsi="바탕" w:cs="바탕" w:hint="eastAsia"/>
          <w:color w:val="24292E"/>
          <w:sz w:val="18"/>
          <w:szCs w:val="18"/>
        </w:rPr>
        <w:t>다운로드</w:t>
      </w:r>
      <w:r w:rsidRPr="00593043">
        <w:rPr>
          <w:rFonts w:ascii="Consolas" w:hAnsi="Consolas" w:cs="Consolas"/>
          <w:color w:val="24292E"/>
          <w:sz w:val="18"/>
          <w:szCs w:val="18"/>
        </w:rPr>
        <w:t xml:space="preserve"> </w:t>
      </w:r>
      <w:r w:rsidRPr="00593043">
        <w:rPr>
          <w:rFonts w:ascii="바탕" w:eastAsia="바탕" w:hAnsi="바탕" w:cs="바탕" w:hint="eastAsia"/>
          <w:color w:val="24292E"/>
          <w:sz w:val="18"/>
          <w:szCs w:val="18"/>
        </w:rPr>
        <w:t>링크</w:t>
      </w:r>
      <w:r w:rsidRPr="00593043">
        <w:rPr>
          <w:rFonts w:ascii="Consolas" w:hAnsi="Consolas" w:cs="Consolas"/>
          <w:color w:val="24292E"/>
          <w:sz w:val="18"/>
          <w:szCs w:val="18"/>
        </w:rPr>
        <w:t xml:space="preserve">: </w:t>
      </w:r>
      <w:hyperlink r:id="rId23" w:anchor="lxml" w:history="1">
        <w:r w:rsidRPr="00593043">
          <w:rPr>
            <w:rStyle w:val="af9"/>
            <w:rFonts w:ascii="Consolas" w:hAnsi="Consolas" w:cs="Consolas"/>
            <w:color w:val="0366D6"/>
            <w:sz w:val="18"/>
            <w:szCs w:val="18"/>
          </w:rPr>
          <w:t>https://www.lfd.uci.edu/~gohlke/pythonlibs/#lxml</w:t>
        </w:r>
      </w:hyperlink>
    </w:p>
    <w:p w:rsidR="00593043" w:rsidRPr="002C1B03" w:rsidRDefault="00593043" w:rsidP="002C1B03">
      <w:pPr>
        <w:pStyle w:val="af8"/>
        <w:numPr>
          <w:ilvl w:val="2"/>
          <w:numId w:val="21"/>
        </w:numPr>
        <w:ind w:leftChars="0"/>
        <w:rPr>
          <w:rFonts w:eastAsia="맑은 고딕" w:hint="eastAsia"/>
        </w:rPr>
      </w:pPr>
      <w:r w:rsidRPr="002C1B03">
        <w:rPr>
          <w:rFonts w:eastAsia="맑은 고딕" w:hint="eastAsia"/>
        </w:rPr>
        <w:t>본인의</w:t>
      </w:r>
      <w:r w:rsidRPr="002C1B03">
        <w:rPr>
          <w:rFonts w:eastAsia="맑은 고딕" w:hint="eastAsia"/>
        </w:rPr>
        <w:t xml:space="preserve"> </w:t>
      </w:r>
      <w:proofErr w:type="spellStart"/>
      <w:r w:rsidRPr="002C1B03">
        <w:rPr>
          <w:rFonts w:eastAsia="맑은 고딕"/>
        </w:rPr>
        <w:t>os</w:t>
      </w:r>
      <w:proofErr w:type="spellEnd"/>
      <w:r w:rsidRPr="002C1B03">
        <w:rPr>
          <w:rFonts w:eastAsia="맑은 고딕" w:hint="eastAsia"/>
        </w:rPr>
        <w:t>에</w:t>
      </w:r>
      <w:r w:rsidRPr="002C1B03">
        <w:rPr>
          <w:rFonts w:eastAsia="맑은 고딕" w:hint="eastAsia"/>
        </w:rPr>
        <w:t xml:space="preserve"> </w:t>
      </w:r>
      <w:r w:rsidRPr="002C1B03">
        <w:rPr>
          <w:rFonts w:eastAsia="맑은 고딕" w:hint="eastAsia"/>
        </w:rPr>
        <w:t>맞는</w:t>
      </w:r>
      <w:r w:rsidRPr="002C1B03">
        <w:rPr>
          <w:rFonts w:eastAsia="맑은 고딕" w:hint="eastAsia"/>
        </w:rPr>
        <w:t xml:space="preserve"> </w:t>
      </w:r>
      <w:proofErr w:type="spellStart"/>
      <w:r w:rsidR="002C1B03" w:rsidRPr="002C1B03">
        <w:rPr>
          <w:rFonts w:eastAsia="맑은 고딕" w:hint="eastAsia"/>
        </w:rPr>
        <w:t>lxml</w:t>
      </w:r>
      <w:proofErr w:type="spellEnd"/>
      <w:r w:rsidR="002C1B03" w:rsidRPr="002C1B03">
        <w:rPr>
          <w:rFonts w:eastAsia="맑은 고딕" w:hint="eastAsia"/>
        </w:rPr>
        <w:t xml:space="preserve"> </w:t>
      </w:r>
      <w:r w:rsidR="002C1B03" w:rsidRPr="002C1B03">
        <w:rPr>
          <w:rFonts w:eastAsia="맑은 고딕" w:hint="eastAsia"/>
        </w:rPr>
        <w:t>파일을</w:t>
      </w:r>
      <w:r w:rsidR="002C1B03" w:rsidRPr="002C1B03">
        <w:rPr>
          <w:rFonts w:eastAsia="맑은 고딕" w:hint="eastAsia"/>
        </w:rPr>
        <w:t xml:space="preserve"> </w:t>
      </w:r>
      <w:r w:rsidR="002C1B03" w:rsidRPr="002C1B03">
        <w:rPr>
          <w:rFonts w:eastAsia="맑은 고딕" w:hint="eastAsia"/>
        </w:rPr>
        <w:t>다운로드</w:t>
      </w:r>
      <w:r w:rsidR="002C1B03" w:rsidRPr="002C1B03">
        <w:rPr>
          <w:rFonts w:eastAsia="맑은 고딕" w:hint="eastAsia"/>
        </w:rPr>
        <w:t xml:space="preserve"> </w:t>
      </w:r>
      <w:r w:rsidR="002C1B03" w:rsidRPr="002C1B03">
        <w:rPr>
          <w:rFonts w:eastAsia="맑은 고딕" w:hint="eastAsia"/>
        </w:rPr>
        <w:t>한</w:t>
      </w:r>
      <w:r w:rsidR="002C1B03" w:rsidRPr="002C1B03">
        <w:rPr>
          <w:rFonts w:eastAsia="맑은 고딕" w:hint="eastAsia"/>
        </w:rPr>
        <w:t xml:space="preserve"> </w:t>
      </w:r>
      <w:r w:rsidR="002C1B03" w:rsidRPr="002C1B03">
        <w:rPr>
          <w:rFonts w:eastAsia="맑은 고딕" w:hint="eastAsia"/>
        </w:rPr>
        <w:t>뒤</w:t>
      </w:r>
      <w:r w:rsidR="002C1B03" w:rsidRPr="002C1B03">
        <w:rPr>
          <w:rFonts w:eastAsia="맑은 고딕" w:hint="eastAsia"/>
        </w:rPr>
        <w:t xml:space="preserve"> </w:t>
      </w:r>
      <w:r w:rsidR="002C1B03" w:rsidRPr="002C1B03">
        <w:rPr>
          <w:rFonts w:eastAsia="굴림체" w:cs="Consolas"/>
          <w:color w:val="24292E"/>
          <w:sz w:val="18"/>
          <w:szCs w:val="18"/>
        </w:rPr>
        <w:t xml:space="preserve">(lxml-4.2.4-cp37xxx </w:t>
      </w:r>
      <w:r w:rsidR="002C1B03">
        <w:rPr>
          <w:rFonts w:eastAsia="굴림체" w:cs="Consolas" w:hint="eastAsia"/>
          <w:color w:val="24292E"/>
          <w:sz w:val="18"/>
          <w:szCs w:val="18"/>
        </w:rPr>
        <w:t>의</w:t>
      </w:r>
      <w:r w:rsidR="002C1B03">
        <w:rPr>
          <w:rFonts w:eastAsia="굴림체" w:cs="Consolas" w:hint="eastAsia"/>
          <w:color w:val="24292E"/>
          <w:sz w:val="18"/>
          <w:szCs w:val="18"/>
        </w:rPr>
        <w:t xml:space="preserve"> </w:t>
      </w:r>
      <w:r w:rsidR="002C1B03">
        <w:rPr>
          <w:rFonts w:eastAsia="굴림체" w:cs="Consolas" w:hint="eastAsia"/>
          <w:color w:val="24292E"/>
          <w:sz w:val="18"/>
          <w:szCs w:val="18"/>
        </w:rPr>
        <w:t>이름</w:t>
      </w:r>
      <w:r w:rsidR="002C1B03" w:rsidRPr="002C1B03">
        <w:rPr>
          <w:rFonts w:eastAsia="굴림체" w:cs="Consolas"/>
          <w:color w:val="24292E"/>
          <w:sz w:val="18"/>
          <w:szCs w:val="18"/>
        </w:rPr>
        <w:t>)</w:t>
      </w:r>
    </w:p>
    <w:p w:rsidR="002C1B03" w:rsidRDefault="002C1B03" w:rsidP="00593043">
      <w:pPr>
        <w:pStyle w:val="af8"/>
        <w:numPr>
          <w:ilvl w:val="2"/>
          <w:numId w:val="21"/>
        </w:numPr>
        <w:ind w:leftChars="0"/>
        <w:rPr>
          <w:rFonts w:eastAsia="맑은 고딕"/>
        </w:rPr>
      </w:pPr>
      <w:r>
        <w:rPr>
          <w:rFonts w:eastAsia="맑은 고딕" w:hint="eastAsia"/>
        </w:rPr>
        <w:t xml:space="preserve">pip </w:t>
      </w:r>
      <w:r>
        <w:rPr>
          <w:rFonts w:eastAsia="맑은 고딕"/>
        </w:rPr>
        <w:t xml:space="preserve">install </w:t>
      </w:r>
      <w:r>
        <w:rPr>
          <w:rFonts w:eastAsia="맑은 고딕" w:hint="eastAsia"/>
        </w:rPr>
        <w:t>다운로드</w:t>
      </w:r>
      <w:r>
        <w:rPr>
          <w:rFonts w:eastAsia="맑은 고딕" w:hint="eastAsia"/>
        </w:rPr>
        <w:t>_</w:t>
      </w:r>
      <w:r>
        <w:rPr>
          <w:rFonts w:eastAsia="맑은 고딕" w:hint="eastAsia"/>
        </w:rPr>
        <w:t>파일명</w:t>
      </w:r>
    </w:p>
    <w:p w:rsidR="002C1B03" w:rsidRPr="00593043" w:rsidRDefault="002C1B03" w:rsidP="00593043">
      <w:pPr>
        <w:pStyle w:val="af8"/>
        <w:numPr>
          <w:ilvl w:val="2"/>
          <w:numId w:val="21"/>
        </w:numPr>
        <w:ind w:leftChars="0"/>
        <w:rPr>
          <w:rFonts w:eastAsia="맑은 고딕" w:hint="eastAsia"/>
        </w:rPr>
      </w:pPr>
      <w:r>
        <w:rPr>
          <w:rFonts w:eastAsia="맑은 고딕" w:hint="eastAsia"/>
        </w:rPr>
        <w:t>하여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설치</w:t>
      </w:r>
      <w:r>
        <w:rPr>
          <w:rFonts w:eastAsia="맑은 고딕" w:hint="eastAsia"/>
        </w:rPr>
        <w:t>.</w:t>
      </w:r>
    </w:p>
    <w:p w:rsidR="00593043" w:rsidRPr="00593043" w:rsidRDefault="002C1B03" w:rsidP="00054199">
      <w:pPr>
        <w:rPr>
          <w:rFonts w:eastAsia="맑은 고딕" w:hint="eastAsia"/>
        </w:rPr>
      </w:pPr>
      <w:r>
        <w:rPr>
          <w:rFonts w:eastAsia="맑은 고딕" w:hint="eastAsia"/>
        </w:rPr>
        <w:t>필수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라이브러리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설치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후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pip install –U finance-</w:t>
      </w:r>
      <w:proofErr w:type="spellStart"/>
      <w:r>
        <w:rPr>
          <w:rFonts w:eastAsia="맑은 고딕"/>
        </w:rPr>
        <w:t>datareader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 w:hint="eastAsia"/>
        </w:rPr>
        <w:t>하면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/>
        </w:rPr>
        <w:t>FinanceDataReader</w:t>
      </w:r>
      <w:proofErr w:type="spellEnd"/>
      <w:r>
        <w:rPr>
          <w:rFonts w:eastAsia="맑은 고딕" w:hint="eastAsia"/>
        </w:rPr>
        <w:t>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설치됩니다</w:t>
      </w:r>
      <w:r>
        <w:rPr>
          <w:rFonts w:eastAsia="맑은 고딕" w:hint="eastAsia"/>
        </w:rPr>
        <w:t>.</w:t>
      </w:r>
      <w:bookmarkStart w:id="0" w:name="_GoBack"/>
      <w:bookmarkEnd w:id="0"/>
    </w:p>
    <w:p w:rsidR="00054199" w:rsidRDefault="00054199" w:rsidP="00054199">
      <w:pPr>
        <w:pStyle w:val="1"/>
      </w:pPr>
      <w:r>
        <w:rPr>
          <w:rFonts w:ascii="바탕체" w:eastAsia="바탕체" w:hAnsi="바탕체" w:cs="바탕체" w:hint="eastAsia"/>
        </w:rPr>
        <w:t>실행</w:t>
      </w:r>
    </w:p>
    <w:p w:rsidR="00054199" w:rsidRDefault="00054199" w:rsidP="00054199">
      <w:pPr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t>입력 변수는 다음과 같습니다.</w:t>
      </w:r>
    </w:p>
    <w:p w:rsidR="00054199" w:rsidRPr="00054199" w:rsidRDefault="00054199" w:rsidP="000541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굴림체" w:eastAsia="굴림체" w:hAnsi="굴림체" w:cs="굴림체"/>
          <w:color w:val="A9B7C6"/>
          <w:sz w:val="18"/>
          <w:szCs w:val="18"/>
        </w:rPr>
      </w:pPr>
      <w:proofErr w:type="spellStart"/>
      <w:r w:rsidRPr="00054199">
        <w:rPr>
          <w:rFonts w:ascii="굴림체" w:eastAsia="굴림체" w:hAnsi="굴림체" w:cs="굴림체" w:hint="eastAsia"/>
          <w:color w:val="A9B7C6"/>
          <w:sz w:val="18"/>
          <w:szCs w:val="18"/>
        </w:rPr>
        <w:t>lookup_days</w:t>
      </w:r>
      <w:proofErr w:type="spellEnd"/>
      <w:r w:rsidRPr="00054199">
        <w:rPr>
          <w:rFonts w:ascii="굴림체" w:eastAsia="굴림체" w:hAnsi="굴림체" w:cs="굴림체" w:hint="eastAsia"/>
          <w:color w:val="A9B7C6"/>
          <w:sz w:val="18"/>
          <w:szCs w:val="18"/>
        </w:rPr>
        <w:t xml:space="preserve"> = </w:t>
      </w:r>
      <w:r w:rsidRPr="00054199">
        <w:rPr>
          <w:rFonts w:ascii="굴림체" w:eastAsia="굴림체" w:hAnsi="굴림체" w:cs="굴림체" w:hint="eastAsia"/>
          <w:color w:val="6897BB"/>
          <w:sz w:val="18"/>
          <w:szCs w:val="18"/>
        </w:rPr>
        <w:t>10</w:t>
      </w:r>
      <w:r w:rsidRPr="00054199">
        <w:rPr>
          <w:rFonts w:ascii="굴림체" w:eastAsia="굴림체" w:hAnsi="굴림체" w:cs="굴림체" w:hint="eastAsia"/>
          <w:color w:val="6897BB"/>
          <w:sz w:val="18"/>
          <w:szCs w:val="18"/>
        </w:rPr>
        <w:br/>
      </w:r>
      <w:proofErr w:type="spellStart"/>
      <w:r w:rsidRPr="00054199">
        <w:rPr>
          <w:rFonts w:ascii="굴림체" w:eastAsia="굴림체" w:hAnsi="굴림체" w:cs="굴림체" w:hint="eastAsia"/>
          <w:color w:val="A9B7C6"/>
          <w:sz w:val="18"/>
          <w:szCs w:val="18"/>
        </w:rPr>
        <w:t>daily_num</w:t>
      </w:r>
      <w:proofErr w:type="spellEnd"/>
      <w:r w:rsidRPr="00054199">
        <w:rPr>
          <w:rFonts w:ascii="굴림체" w:eastAsia="굴림체" w:hAnsi="굴림체" w:cs="굴림체" w:hint="eastAsia"/>
          <w:color w:val="A9B7C6"/>
          <w:sz w:val="18"/>
          <w:szCs w:val="18"/>
        </w:rPr>
        <w:t xml:space="preserve"> = </w:t>
      </w:r>
      <w:r w:rsidRPr="00054199">
        <w:rPr>
          <w:rFonts w:ascii="굴림체" w:eastAsia="굴림체" w:hAnsi="굴림체" w:cs="굴림체" w:hint="eastAsia"/>
          <w:color w:val="6897BB"/>
          <w:sz w:val="18"/>
          <w:szCs w:val="18"/>
        </w:rPr>
        <w:t>3</w:t>
      </w:r>
      <w:r w:rsidRPr="00054199">
        <w:rPr>
          <w:rFonts w:ascii="굴림체" w:eastAsia="굴림체" w:hAnsi="굴림체" w:cs="굴림체" w:hint="eastAsia"/>
          <w:color w:val="6897BB"/>
          <w:sz w:val="18"/>
          <w:szCs w:val="18"/>
        </w:rPr>
        <w:br/>
      </w:r>
      <w:r w:rsidRPr="00054199">
        <w:rPr>
          <w:rFonts w:ascii="굴림체" w:eastAsia="굴림체" w:hAnsi="굴림체" w:cs="굴림체" w:hint="eastAsia"/>
          <w:color w:val="A9B7C6"/>
          <w:sz w:val="18"/>
          <w:szCs w:val="18"/>
        </w:rPr>
        <w:t xml:space="preserve">k = </w:t>
      </w:r>
      <w:r w:rsidRPr="00054199">
        <w:rPr>
          <w:rFonts w:ascii="굴림체" w:eastAsia="굴림체" w:hAnsi="굴림체" w:cs="굴림체" w:hint="eastAsia"/>
          <w:color w:val="6897BB"/>
          <w:sz w:val="18"/>
          <w:szCs w:val="18"/>
        </w:rPr>
        <w:t>0.5</w:t>
      </w:r>
      <w:r w:rsidRPr="00054199">
        <w:rPr>
          <w:rFonts w:ascii="굴림체" w:eastAsia="굴림체" w:hAnsi="굴림체" w:cs="굴림체" w:hint="eastAsia"/>
          <w:color w:val="6897BB"/>
          <w:sz w:val="18"/>
          <w:szCs w:val="18"/>
        </w:rPr>
        <w:br/>
      </w:r>
      <w:proofErr w:type="spellStart"/>
      <w:r w:rsidRPr="00054199">
        <w:rPr>
          <w:rFonts w:ascii="굴림체" w:eastAsia="굴림체" w:hAnsi="굴림체" w:cs="굴림체" w:hint="eastAsia"/>
          <w:color w:val="A9B7C6"/>
          <w:sz w:val="18"/>
          <w:szCs w:val="18"/>
        </w:rPr>
        <w:t>list_type</w:t>
      </w:r>
      <w:proofErr w:type="spellEnd"/>
      <w:r w:rsidRPr="00054199">
        <w:rPr>
          <w:rFonts w:ascii="굴림체" w:eastAsia="굴림체" w:hAnsi="굴림체" w:cs="굴림체" w:hint="eastAsia"/>
          <w:color w:val="A9B7C6"/>
          <w:sz w:val="18"/>
          <w:szCs w:val="18"/>
        </w:rPr>
        <w:t xml:space="preserve"> = </w:t>
      </w:r>
      <w:r w:rsidRPr="00054199">
        <w:rPr>
          <w:rFonts w:ascii="굴림체" w:eastAsia="굴림체" w:hAnsi="굴림체" w:cs="굴림체" w:hint="eastAsia"/>
          <w:color w:val="6A8759"/>
          <w:sz w:val="18"/>
          <w:szCs w:val="18"/>
        </w:rPr>
        <w:t xml:space="preserve">'KRX'  </w:t>
      </w:r>
      <w:r w:rsidRPr="00054199">
        <w:rPr>
          <w:rFonts w:ascii="굴림체" w:eastAsia="굴림체" w:hAnsi="굴림체" w:cs="굴림체" w:hint="eastAsia"/>
          <w:color w:val="808080"/>
          <w:sz w:val="18"/>
          <w:szCs w:val="18"/>
        </w:rPr>
        <w:t># select from KRX(Both KOSPI and KOSDAQ), KOSPI, KOSDAQ</w:t>
      </w:r>
      <w:r w:rsidRPr="00054199">
        <w:rPr>
          <w:rFonts w:ascii="굴림체" w:eastAsia="굴림체" w:hAnsi="굴림체" w:cs="굴림체" w:hint="eastAsia"/>
          <w:color w:val="808080"/>
          <w:sz w:val="18"/>
          <w:szCs w:val="18"/>
        </w:rPr>
        <w:br/>
      </w:r>
      <w:proofErr w:type="spellStart"/>
      <w:r w:rsidRPr="00054199">
        <w:rPr>
          <w:rFonts w:ascii="굴림체" w:eastAsia="굴림체" w:hAnsi="굴림체" w:cs="굴림체" w:hint="eastAsia"/>
          <w:color w:val="A9B7C6"/>
          <w:sz w:val="18"/>
          <w:szCs w:val="18"/>
        </w:rPr>
        <w:t>profit_percent</w:t>
      </w:r>
      <w:proofErr w:type="spellEnd"/>
      <w:r w:rsidRPr="00054199">
        <w:rPr>
          <w:rFonts w:ascii="굴림체" w:eastAsia="굴림체" w:hAnsi="굴림체" w:cs="굴림체" w:hint="eastAsia"/>
          <w:color w:val="A9B7C6"/>
          <w:sz w:val="18"/>
          <w:szCs w:val="18"/>
        </w:rPr>
        <w:t xml:space="preserve"> = </w:t>
      </w:r>
      <w:r w:rsidRPr="00054199">
        <w:rPr>
          <w:rFonts w:ascii="굴림체" w:eastAsia="굴림체" w:hAnsi="굴림체" w:cs="굴림체" w:hint="eastAsia"/>
          <w:color w:val="6897BB"/>
          <w:sz w:val="18"/>
          <w:szCs w:val="18"/>
        </w:rPr>
        <w:t>5</w:t>
      </w:r>
      <w:r w:rsidRPr="00054199">
        <w:rPr>
          <w:rFonts w:ascii="굴림체" w:eastAsia="굴림체" w:hAnsi="굴림체" w:cs="굴림체" w:hint="eastAsia"/>
          <w:color w:val="6897BB"/>
          <w:sz w:val="18"/>
          <w:szCs w:val="18"/>
        </w:rPr>
        <w:br/>
      </w:r>
      <w:proofErr w:type="spellStart"/>
      <w:r w:rsidRPr="00054199">
        <w:rPr>
          <w:rFonts w:ascii="굴림체" w:eastAsia="굴림체" w:hAnsi="굴림체" w:cs="굴림체" w:hint="eastAsia"/>
          <w:color w:val="A9B7C6"/>
          <w:sz w:val="18"/>
          <w:szCs w:val="18"/>
        </w:rPr>
        <w:t>lookup_item_limit</w:t>
      </w:r>
      <w:proofErr w:type="spellEnd"/>
      <w:r w:rsidRPr="00054199">
        <w:rPr>
          <w:rFonts w:ascii="굴림체" w:eastAsia="굴림체" w:hAnsi="굴림체" w:cs="굴림체" w:hint="eastAsia"/>
          <w:color w:val="A9B7C6"/>
          <w:sz w:val="18"/>
          <w:szCs w:val="18"/>
        </w:rPr>
        <w:t xml:space="preserve"> = </w:t>
      </w:r>
      <w:r w:rsidRPr="00054199">
        <w:rPr>
          <w:rFonts w:ascii="굴림체" w:eastAsia="굴림체" w:hAnsi="굴림체" w:cs="굴림체" w:hint="eastAsia"/>
          <w:color w:val="6897BB"/>
          <w:sz w:val="18"/>
          <w:szCs w:val="18"/>
        </w:rPr>
        <w:t xml:space="preserve">5  </w:t>
      </w:r>
      <w:r w:rsidRPr="00054199">
        <w:rPr>
          <w:rFonts w:ascii="굴림체" w:eastAsia="굴림체" w:hAnsi="굴림체" w:cs="굴림체" w:hint="eastAsia"/>
          <w:color w:val="808080"/>
          <w:sz w:val="18"/>
          <w:szCs w:val="18"/>
        </w:rPr>
        <w:t># For debugging</w:t>
      </w:r>
    </w:p>
    <w:p w:rsidR="00054199" w:rsidRDefault="00054199" w:rsidP="00054199">
      <w:pPr>
        <w:rPr>
          <w:rFonts w:ascii="바탕체" w:eastAsia="바탕체" w:hAnsi="바탕체" w:cs="바탕체"/>
        </w:rPr>
      </w:pPr>
      <w:proofErr w:type="spellStart"/>
      <w:r>
        <w:rPr>
          <w:rFonts w:ascii="바탕체" w:eastAsia="바탕체" w:hAnsi="바탕체" w:cs="바탕체" w:hint="eastAsia"/>
        </w:rPr>
        <w:lastRenderedPageBreak/>
        <w:t>lookup_days</w:t>
      </w:r>
      <w:proofErr w:type="spellEnd"/>
      <w:r>
        <w:rPr>
          <w:rFonts w:ascii="바탕체" w:eastAsia="바탕체" w:hAnsi="바탕체" w:cs="바탕체" w:hint="eastAsia"/>
        </w:rPr>
        <w:t xml:space="preserve">는 </w:t>
      </w:r>
      <w:proofErr w:type="spellStart"/>
      <w:r>
        <w:rPr>
          <w:rFonts w:ascii="바탕체" w:eastAsia="바탕체" w:hAnsi="바탕체" w:cs="바탕체" w:hint="eastAsia"/>
        </w:rPr>
        <w:t>오늘로부터</w:t>
      </w:r>
      <w:proofErr w:type="spellEnd"/>
      <w:r>
        <w:rPr>
          <w:rFonts w:ascii="바탕체" w:eastAsia="바탕체" w:hAnsi="바탕체" w:cs="바탕체" w:hint="eastAsia"/>
        </w:rPr>
        <w:t xml:space="preserve"> 며칠 전 </w:t>
      </w:r>
      <w:proofErr w:type="spellStart"/>
      <w:r>
        <w:rPr>
          <w:rFonts w:ascii="바탕체" w:eastAsia="바탕체" w:hAnsi="바탕체" w:cs="바탕체" w:hint="eastAsia"/>
        </w:rPr>
        <w:t>까지의</w:t>
      </w:r>
      <w:proofErr w:type="spellEnd"/>
      <w:r>
        <w:rPr>
          <w:rFonts w:ascii="바탕체" w:eastAsia="바탕체" w:hAnsi="바탕체" w:cs="바탕체" w:hint="eastAsia"/>
        </w:rPr>
        <w:t xml:space="preserve"> 데이터를 볼 것인가를 결정합니다.</w:t>
      </w:r>
      <w:r>
        <w:rPr>
          <w:rFonts w:ascii="바탕체" w:eastAsia="바탕체" w:hAnsi="바탕체" w:cs="바탕체"/>
        </w:rPr>
        <w:t xml:space="preserve"> 7</w:t>
      </w:r>
      <w:r>
        <w:rPr>
          <w:rFonts w:ascii="바탕체" w:eastAsia="바탕체" w:hAnsi="바탕체" w:cs="바탕체" w:hint="eastAsia"/>
        </w:rPr>
        <w:t xml:space="preserve">월 </w:t>
      </w:r>
      <w:r>
        <w:rPr>
          <w:rFonts w:ascii="바탕체" w:eastAsia="바탕체" w:hAnsi="바탕체" w:cs="바탕체"/>
        </w:rPr>
        <w:t>30</w:t>
      </w:r>
      <w:r>
        <w:rPr>
          <w:rFonts w:ascii="바탕체" w:eastAsia="바탕체" w:hAnsi="바탕체" w:cs="바탕체" w:hint="eastAsia"/>
        </w:rPr>
        <w:t xml:space="preserve">일 기준 </w:t>
      </w:r>
      <w:r>
        <w:rPr>
          <w:rFonts w:ascii="바탕체" w:eastAsia="바탕체" w:hAnsi="바탕체" w:cs="바탕체"/>
        </w:rPr>
        <w:t>10</w:t>
      </w:r>
      <w:r>
        <w:rPr>
          <w:rFonts w:ascii="바탕체" w:eastAsia="바탕체" w:hAnsi="바탕체" w:cs="바탕체" w:hint="eastAsia"/>
        </w:rPr>
        <w:t xml:space="preserve">일 전인 </w:t>
      </w:r>
      <w:r>
        <w:rPr>
          <w:rFonts w:ascii="바탕체" w:eastAsia="바탕체" w:hAnsi="바탕체" w:cs="바탕체"/>
        </w:rPr>
        <w:t>7</w:t>
      </w:r>
      <w:r>
        <w:rPr>
          <w:rFonts w:ascii="바탕체" w:eastAsia="바탕체" w:hAnsi="바탕체" w:cs="바탕체" w:hint="eastAsia"/>
        </w:rPr>
        <w:t xml:space="preserve">월 </w:t>
      </w:r>
      <w:r>
        <w:rPr>
          <w:rFonts w:ascii="바탕체" w:eastAsia="바탕체" w:hAnsi="바탕체" w:cs="바탕체"/>
        </w:rPr>
        <w:t>20</w:t>
      </w:r>
      <w:r>
        <w:rPr>
          <w:rFonts w:ascii="바탕체" w:eastAsia="바탕체" w:hAnsi="바탕체" w:cs="바탕체" w:hint="eastAsia"/>
        </w:rPr>
        <w:t xml:space="preserve">일부터의 데이터를 얻고 싶다면 </w:t>
      </w:r>
      <w:r>
        <w:rPr>
          <w:rFonts w:ascii="바탕체" w:eastAsia="바탕체" w:hAnsi="바탕체" w:cs="바탕체"/>
        </w:rPr>
        <w:t>10</w:t>
      </w:r>
      <w:r>
        <w:rPr>
          <w:rFonts w:ascii="바탕체" w:eastAsia="바탕체" w:hAnsi="바탕체" w:cs="바탕체" w:hint="eastAsia"/>
        </w:rPr>
        <w:t>을 적습니다.</w:t>
      </w:r>
    </w:p>
    <w:p w:rsidR="00054199" w:rsidRDefault="00054199" w:rsidP="00054199">
      <w:pPr>
        <w:rPr>
          <w:rFonts w:ascii="바탕체" w:eastAsia="바탕체" w:hAnsi="바탕체" w:cs="바탕체"/>
        </w:rPr>
      </w:pPr>
      <w:proofErr w:type="spellStart"/>
      <w:r>
        <w:rPr>
          <w:rFonts w:ascii="바탕체" w:eastAsia="바탕체" w:hAnsi="바탕체" w:cs="바탕체"/>
        </w:rPr>
        <w:t>daily_num</w:t>
      </w:r>
      <w:proofErr w:type="spellEnd"/>
      <w:r>
        <w:rPr>
          <w:rFonts w:ascii="바탕체" w:eastAsia="바탕체" w:hAnsi="바탕체" w:cs="바탕체"/>
        </w:rPr>
        <w:t xml:space="preserve"> </w:t>
      </w:r>
      <w:r>
        <w:rPr>
          <w:rFonts w:ascii="바탕체" w:eastAsia="바탕체" w:hAnsi="바탕체" w:cs="바탕체" w:hint="eastAsia"/>
        </w:rPr>
        <w:t>은 매일 몇 개의 종목을 확인할 것인지를 설정하는 값입니다.</w:t>
      </w:r>
    </w:p>
    <w:p w:rsidR="00054199" w:rsidRDefault="00054199" w:rsidP="00054199">
      <w:pPr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 xml:space="preserve">k </w:t>
      </w:r>
      <w:r>
        <w:rPr>
          <w:rFonts w:ascii="바탕체" w:eastAsia="바탕체" w:hAnsi="바탕체" w:cs="바탕체" w:hint="eastAsia"/>
        </w:rPr>
        <w:t xml:space="preserve">는 0과 </w:t>
      </w:r>
      <w:r>
        <w:rPr>
          <w:rFonts w:ascii="바탕체" w:eastAsia="바탕체" w:hAnsi="바탕체" w:cs="바탕체"/>
        </w:rPr>
        <w:t xml:space="preserve">1 </w:t>
      </w:r>
      <w:r>
        <w:rPr>
          <w:rFonts w:ascii="바탕체" w:eastAsia="바탕체" w:hAnsi="바탕체" w:cs="바탕체" w:hint="eastAsia"/>
        </w:rPr>
        <w:t>사이로 지정하시면 되겠습니다.</w:t>
      </w:r>
    </w:p>
    <w:p w:rsidR="00054199" w:rsidRDefault="00054199" w:rsidP="00054199">
      <w:pPr>
        <w:rPr>
          <w:rFonts w:ascii="바탕체" w:eastAsia="바탕체" w:hAnsi="바탕체" w:cs="바탕체"/>
        </w:rPr>
      </w:pPr>
      <w:proofErr w:type="spellStart"/>
      <w:r>
        <w:rPr>
          <w:rFonts w:ascii="바탕체" w:eastAsia="바탕체" w:hAnsi="바탕체" w:cs="바탕체"/>
        </w:rPr>
        <w:t>list_type</w:t>
      </w:r>
      <w:proofErr w:type="spellEnd"/>
      <w:r>
        <w:rPr>
          <w:rFonts w:ascii="바탕체" w:eastAsia="바탕체" w:hAnsi="바탕체" w:cs="바탕체" w:hint="eastAsia"/>
        </w:rPr>
        <w:t xml:space="preserve">은 </w:t>
      </w:r>
      <w:r>
        <w:rPr>
          <w:rFonts w:ascii="바탕체" w:eastAsia="바탕체" w:hAnsi="바탕체" w:cs="바탕체"/>
        </w:rPr>
        <w:t xml:space="preserve">KRX, KOSPI, KOSDAQ </w:t>
      </w:r>
      <w:r>
        <w:rPr>
          <w:rFonts w:ascii="바탕체" w:eastAsia="바탕체" w:hAnsi="바탕체" w:cs="바탕체" w:hint="eastAsia"/>
        </w:rPr>
        <w:t xml:space="preserve">중 하나를 </w:t>
      </w:r>
      <w:r>
        <w:rPr>
          <w:rFonts w:ascii="바탕체" w:eastAsia="바탕체" w:hAnsi="바탕체" w:cs="바탕체"/>
        </w:rPr>
        <w:t xml:space="preserve">‘’ </w:t>
      </w:r>
      <w:r>
        <w:rPr>
          <w:rFonts w:ascii="바탕체" w:eastAsia="바탕체" w:hAnsi="바탕체" w:cs="바탕체" w:hint="eastAsia"/>
        </w:rPr>
        <w:t xml:space="preserve">안에 </w:t>
      </w:r>
      <w:proofErr w:type="spellStart"/>
      <w:r>
        <w:rPr>
          <w:rFonts w:ascii="바탕체" w:eastAsia="바탕체" w:hAnsi="바탕체" w:cs="바탕체" w:hint="eastAsia"/>
        </w:rPr>
        <w:t>적어넣으시면</w:t>
      </w:r>
      <w:proofErr w:type="spellEnd"/>
      <w:r>
        <w:rPr>
          <w:rFonts w:ascii="바탕체" w:eastAsia="바탕체" w:hAnsi="바탕체" w:cs="바탕체" w:hint="eastAsia"/>
        </w:rPr>
        <w:t xml:space="preserve"> 됩니다.</w:t>
      </w:r>
      <w:r>
        <w:rPr>
          <w:rFonts w:ascii="바탕체" w:eastAsia="바탕체" w:hAnsi="바탕체" w:cs="바탕체"/>
        </w:rPr>
        <w:t xml:space="preserve"> KRX </w:t>
      </w:r>
      <w:proofErr w:type="spellStart"/>
      <w:r>
        <w:rPr>
          <w:rFonts w:ascii="바탕체" w:eastAsia="바탕체" w:hAnsi="바탕체" w:cs="바탕체" w:hint="eastAsia"/>
        </w:rPr>
        <w:t>선택시</w:t>
      </w:r>
      <w:proofErr w:type="spellEnd"/>
      <w:r>
        <w:rPr>
          <w:rFonts w:ascii="바탕체" w:eastAsia="바탕체" w:hAnsi="바탕체" w:cs="바탕체" w:hint="eastAsia"/>
        </w:rPr>
        <w:t xml:space="preserve"> 코스피와 코스닥 모두를 검색합니다.</w:t>
      </w:r>
    </w:p>
    <w:p w:rsidR="00054199" w:rsidRPr="00054199" w:rsidRDefault="00054199" w:rsidP="00054199">
      <w:pPr>
        <w:rPr>
          <w:rFonts w:ascii="바탕체" w:eastAsia="바탕체" w:hAnsi="바탕체" w:cs="바탕체"/>
        </w:rPr>
      </w:pPr>
      <w:proofErr w:type="spellStart"/>
      <w:r>
        <w:rPr>
          <w:rFonts w:ascii="바탕체" w:eastAsia="바탕체" w:hAnsi="바탕체" w:cs="바탕체"/>
        </w:rPr>
        <w:t>profit_percent</w:t>
      </w:r>
      <w:proofErr w:type="spellEnd"/>
      <w:r>
        <w:rPr>
          <w:rFonts w:ascii="바탕체" w:eastAsia="바탕체" w:hAnsi="바탕체" w:cs="바탕체"/>
        </w:rPr>
        <w:t xml:space="preserve"> </w:t>
      </w:r>
      <w:r>
        <w:rPr>
          <w:rFonts w:ascii="바탕체" w:eastAsia="바탕체" w:hAnsi="바탕체" w:cs="바탕체" w:hint="eastAsia"/>
        </w:rPr>
        <w:t>는 수익률 값입니다.</w:t>
      </w:r>
      <w:r>
        <w:rPr>
          <w:rFonts w:ascii="바탕체" w:eastAsia="바탕체" w:hAnsi="바탕체" w:cs="바탕체"/>
        </w:rPr>
        <w:t xml:space="preserve"> 0~100 </w:t>
      </w:r>
      <w:r>
        <w:rPr>
          <w:rFonts w:ascii="바탕체" w:eastAsia="바탕체" w:hAnsi="바탕체" w:cs="바탕체" w:hint="eastAsia"/>
        </w:rPr>
        <w:t>사이로 지정하시면 되겠습니다.</w:t>
      </w:r>
    </w:p>
    <w:p w:rsidR="00054199" w:rsidRDefault="007C31EC" w:rsidP="00054199">
      <w:pPr>
        <w:rPr>
          <w:rFonts w:ascii="바탕체" w:eastAsia="바탕체" w:hAnsi="바탕체" w:cs="바탕체"/>
        </w:rPr>
      </w:pPr>
      <w:proofErr w:type="spellStart"/>
      <w:r w:rsidRPr="007C31EC">
        <w:rPr>
          <w:rFonts w:ascii="바탕체" w:eastAsia="바탕체" w:hAnsi="바탕체" w:cs="바탕체"/>
        </w:rPr>
        <w:t>l</w:t>
      </w:r>
      <w:r w:rsidRPr="007C31EC">
        <w:rPr>
          <w:rFonts w:ascii="바탕체" w:eastAsia="바탕체" w:hAnsi="바탕체" w:cs="바탕체" w:hint="eastAsia"/>
        </w:rPr>
        <w:t>ookup_</w:t>
      </w:r>
      <w:r w:rsidRPr="007C31EC">
        <w:rPr>
          <w:rFonts w:ascii="바탕체" w:eastAsia="바탕체" w:hAnsi="바탕체" w:cs="바탕체"/>
        </w:rPr>
        <w:t>item_limit</w:t>
      </w:r>
      <w:proofErr w:type="spellEnd"/>
      <w:r w:rsidRPr="007C31EC">
        <w:rPr>
          <w:rFonts w:ascii="바탕체" w:eastAsia="바탕체" w:hAnsi="바탕체" w:cs="바탕체"/>
        </w:rPr>
        <w:t xml:space="preserve"> </w:t>
      </w:r>
      <w:r w:rsidRPr="007C31EC">
        <w:rPr>
          <w:rFonts w:ascii="바탕체" w:eastAsia="바탕체" w:hAnsi="바탕체" w:cs="바탕체" w:hint="eastAsia"/>
        </w:rPr>
        <w:t>는 제가 디버깅을 위해 임의로 넣은 입력 변수입니다</w:t>
      </w:r>
      <w:r>
        <w:rPr>
          <w:rFonts w:ascii="바탕체" w:eastAsia="바탕체" w:hAnsi="바탕체" w:cs="바탕체" w:hint="eastAsia"/>
        </w:rPr>
        <w:t xml:space="preserve">. </w:t>
      </w:r>
      <w:proofErr w:type="spellStart"/>
      <w:r>
        <w:rPr>
          <w:rFonts w:ascii="바탕체" w:eastAsia="바탕체" w:hAnsi="바탕체" w:cs="바탕체" w:hint="eastAsia"/>
        </w:rPr>
        <w:t>스크린샷과</w:t>
      </w:r>
      <w:proofErr w:type="spellEnd"/>
      <w:r>
        <w:rPr>
          <w:rFonts w:ascii="바탕체" w:eastAsia="바탕체" w:hAnsi="바탕체" w:cs="바탕체" w:hint="eastAsia"/>
        </w:rPr>
        <w:t xml:space="preserve"> 같이 </w:t>
      </w:r>
      <w:r>
        <w:rPr>
          <w:rFonts w:ascii="바탕체" w:eastAsia="바탕체" w:hAnsi="바탕체" w:cs="바탕체"/>
        </w:rPr>
        <w:t>5</w:t>
      </w:r>
      <w:r>
        <w:rPr>
          <w:rFonts w:ascii="바탕체" w:eastAsia="바탕체" w:hAnsi="바탕체" w:cs="바탕체" w:hint="eastAsia"/>
        </w:rPr>
        <w:t xml:space="preserve">를 입력하면 </w:t>
      </w:r>
      <w:r>
        <w:rPr>
          <w:rFonts w:ascii="바탕체" w:eastAsia="바탕체" w:hAnsi="바탕체" w:cs="바탕체"/>
        </w:rPr>
        <w:t>2200</w:t>
      </w:r>
      <w:r>
        <w:rPr>
          <w:rFonts w:ascii="바탕체" w:eastAsia="바탕체" w:hAnsi="바탕체" w:cs="바탕체" w:hint="eastAsia"/>
        </w:rPr>
        <w:t xml:space="preserve">여개의 종목 중 </w:t>
      </w:r>
      <w:r>
        <w:rPr>
          <w:rFonts w:ascii="바탕체" w:eastAsia="바탕체" w:hAnsi="바탕체" w:cs="바탕체"/>
        </w:rPr>
        <w:t>5</w:t>
      </w:r>
      <w:r>
        <w:rPr>
          <w:rFonts w:ascii="바탕체" w:eastAsia="바탕체" w:hAnsi="바탕체" w:cs="바탕체" w:hint="eastAsia"/>
        </w:rPr>
        <w:t>개만 확인합니다.</w:t>
      </w:r>
    </w:p>
    <w:p w:rsidR="007C31EC" w:rsidRDefault="007C31EC" w:rsidP="00054199">
      <w:pPr>
        <w:rPr>
          <w:rFonts w:ascii="바탕체" w:eastAsia="바탕체" w:hAnsi="바탕체" w:cs="바탕체"/>
        </w:rPr>
      </w:pPr>
    </w:p>
    <w:p w:rsidR="007C31EC" w:rsidRDefault="007C31EC" w:rsidP="00054199">
      <w:pPr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t xml:space="preserve">상기 수치를 넣고 </w:t>
      </w:r>
      <w:r>
        <w:rPr>
          <w:rFonts w:ascii="바탕체" w:eastAsia="바탕체" w:hAnsi="바탕체" w:cs="바탕체"/>
        </w:rPr>
        <w:t xml:space="preserve">Run Main </w:t>
      </w:r>
      <w:r>
        <w:rPr>
          <w:rFonts w:ascii="바탕체" w:eastAsia="바탕체" w:hAnsi="바탕체" w:cs="바탕체" w:hint="eastAsia"/>
        </w:rPr>
        <w:t>하면 다음 결과가 나옵니다.</w:t>
      </w:r>
    </w:p>
    <w:p w:rsidR="007C31EC" w:rsidRPr="007C31EC" w:rsidRDefault="007C31EC" w:rsidP="007C31EC">
      <w:pPr>
        <w:rPr>
          <w:rFonts w:ascii="바탕체" w:eastAsia="바탕체" w:hAnsi="바탕체" w:cs="바탕체"/>
        </w:rPr>
      </w:pPr>
      <w:r w:rsidRPr="007C31EC">
        <w:rPr>
          <w:rFonts w:ascii="바탕체" w:eastAsia="바탕체" w:hAnsi="바탕체" w:cs="바탕체"/>
        </w:rPr>
        <w:t>1/2209 Calculating...</w:t>
      </w:r>
    </w:p>
    <w:p w:rsidR="007C31EC" w:rsidRPr="007C31EC" w:rsidRDefault="007C31EC" w:rsidP="007C31EC">
      <w:pPr>
        <w:rPr>
          <w:rFonts w:ascii="바탕체" w:eastAsia="바탕체" w:hAnsi="바탕체" w:cs="바탕체"/>
        </w:rPr>
      </w:pPr>
      <w:r w:rsidRPr="007C31EC">
        <w:rPr>
          <w:rFonts w:ascii="바탕체" w:eastAsia="바탕체" w:hAnsi="바탕체" w:cs="바탕체"/>
        </w:rPr>
        <w:t>2/2209 Calculating...</w:t>
      </w:r>
    </w:p>
    <w:p w:rsidR="007C31EC" w:rsidRPr="007C31EC" w:rsidRDefault="007C31EC" w:rsidP="007C31EC">
      <w:pPr>
        <w:rPr>
          <w:rFonts w:ascii="바탕체" w:eastAsia="바탕체" w:hAnsi="바탕체" w:cs="바탕체"/>
        </w:rPr>
      </w:pPr>
      <w:r w:rsidRPr="007C31EC">
        <w:rPr>
          <w:rFonts w:ascii="바탕체" w:eastAsia="바탕체" w:hAnsi="바탕체" w:cs="바탕체"/>
        </w:rPr>
        <w:t>3/2209 Calculating...</w:t>
      </w:r>
    </w:p>
    <w:p w:rsidR="007C31EC" w:rsidRPr="007C31EC" w:rsidRDefault="007C31EC" w:rsidP="007C31EC">
      <w:pPr>
        <w:rPr>
          <w:rFonts w:ascii="바탕체" w:eastAsia="바탕체" w:hAnsi="바탕체" w:cs="바탕체"/>
        </w:rPr>
      </w:pPr>
      <w:r w:rsidRPr="007C31EC">
        <w:rPr>
          <w:rFonts w:ascii="바탕체" w:eastAsia="바탕체" w:hAnsi="바탕체" w:cs="바탕체"/>
        </w:rPr>
        <w:t>4/2209 Calculating...</w:t>
      </w:r>
    </w:p>
    <w:p w:rsidR="007C31EC" w:rsidRPr="007C31EC" w:rsidRDefault="007C31EC" w:rsidP="007C31EC">
      <w:pPr>
        <w:rPr>
          <w:rFonts w:ascii="바탕체" w:eastAsia="바탕체" w:hAnsi="바탕체" w:cs="바탕체"/>
        </w:rPr>
      </w:pPr>
      <w:r w:rsidRPr="007C31EC">
        <w:rPr>
          <w:rFonts w:ascii="바탕체" w:eastAsia="바탕체" w:hAnsi="바탕체" w:cs="바탕체"/>
        </w:rPr>
        <w:t>5/2209 Calculating...</w:t>
      </w:r>
    </w:p>
    <w:p w:rsidR="007C31EC" w:rsidRPr="007C31EC" w:rsidRDefault="007C31EC" w:rsidP="007C31EC">
      <w:pPr>
        <w:rPr>
          <w:rFonts w:ascii="바탕체" w:eastAsia="바탕체" w:hAnsi="바탕체" w:cs="바탕체"/>
        </w:rPr>
      </w:pPr>
      <w:r w:rsidRPr="007C31EC">
        <w:rPr>
          <w:rFonts w:ascii="바탕체" w:eastAsia="바탕체" w:hAnsi="바탕체" w:cs="바탕체"/>
        </w:rPr>
        <w:t>Sum1: 6.00000000001</w:t>
      </w:r>
    </w:p>
    <w:p w:rsidR="007C31EC" w:rsidRPr="007C31EC" w:rsidRDefault="007C31EC" w:rsidP="007C31EC">
      <w:pPr>
        <w:rPr>
          <w:rFonts w:ascii="바탕체" w:eastAsia="바탕체" w:hAnsi="바탕체" w:cs="바탕체"/>
        </w:rPr>
      </w:pPr>
      <w:r w:rsidRPr="007C31EC">
        <w:rPr>
          <w:rFonts w:ascii="바탕체" w:eastAsia="바탕체" w:hAnsi="바탕체" w:cs="바탕체"/>
        </w:rPr>
        <w:t>Sum2: 1e-11</w:t>
      </w:r>
    </w:p>
    <w:p w:rsidR="007C31EC" w:rsidRPr="007C31EC" w:rsidRDefault="007C31EC" w:rsidP="007C31EC">
      <w:pPr>
        <w:rPr>
          <w:rFonts w:ascii="바탕체" w:eastAsia="바탕체" w:hAnsi="바탕체" w:cs="바탕체"/>
        </w:rPr>
      </w:pPr>
      <w:r w:rsidRPr="007C31EC">
        <w:rPr>
          <w:rFonts w:ascii="바탕체" w:eastAsia="바탕체" w:hAnsi="바탕체" w:cs="바탕체"/>
        </w:rPr>
        <w:t>Sum2/Sum1: 1.6666666666638888e-12</w:t>
      </w:r>
    </w:p>
    <w:p w:rsidR="007C31EC" w:rsidRPr="007C31EC" w:rsidRDefault="007C31EC" w:rsidP="007C31EC">
      <w:pPr>
        <w:rPr>
          <w:rFonts w:ascii="바탕체" w:eastAsia="바탕체" w:hAnsi="바탕체" w:cs="바탕체"/>
        </w:rPr>
      </w:pPr>
      <w:r w:rsidRPr="007C31EC">
        <w:rPr>
          <w:rFonts w:ascii="바탕체" w:eastAsia="바탕체" w:hAnsi="바탕체" w:cs="바탕체"/>
        </w:rPr>
        <w:t>{'2018-07-23': [0], '2018-07-24': [2], '2018-07-25': [1], '2018-07-26': [1], '2018-07-27': [1], '2018-07-30': [1], '2018-07-29': [0]}</w:t>
      </w:r>
    </w:p>
    <w:p w:rsidR="007C31EC" w:rsidRPr="007C31EC" w:rsidRDefault="007C31EC" w:rsidP="007C31EC">
      <w:pPr>
        <w:rPr>
          <w:rFonts w:ascii="바탕체" w:eastAsia="바탕체" w:hAnsi="바탕체" w:cs="바탕체"/>
        </w:rPr>
      </w:pPr>
      <w:r w:rsidRPr="007C31EC">
        <w:rPr>
          <w:rFonts w:ascii="바탕체" w:eastAsia="바탕체" w:hAnsi="바탕체" w:cs="바탕체"/>
        </w:rPr>
        <w:t>{'2018-07-23': [0], '2018-07-24': [0], '2018-07-25': [0], '2018-07-26': [0], '2018-07-27': [0], '2018-07-30': [0], '2018-07-29': [0]}</w:t>
      </w:r>
    </w:p>
    <w:p w:rsidR="007C31EC" w:rsidRPr="007C31EC" w:rsidRDefault="007C31EC" w:rsidP="007C31EC">
      <w:pPr>
        <w:rPr>
          <w:rFonts w:ascii="바탕체" w:eastAsia="바탕체" w:hAnsi="바탕체" w:cs="바탕체"/>
        </w:rPr>
      </w:pPr>
      <w:r w:rsidRPr="007C31EC">
        <w:rPr>
          <w:rFonts w:ascii="바탕체" w:eastAsia="바탕체" w:hAnsi="바탕체" w:cs="바탕체"/>
        </w:rPr>
        <w:t>{'2018-07-23': [], '2018-07-24': ['LG</w:t>
      </w:r>
      <w:r w:rsidRPr="007C31EC">
        <w:rPr>
          <w:rFonts w:ascii="바탕체" w:eastAsia="바탕체" w:hAnsi="바탕체" w:cs="바탕체" w:hint="eastAsia"/>
        </w:rPr>
        <w:t>이노텍</w:t>
      </w:r>
      <w:r w:rsidRPr="007C31EC">
        <w:rPr>
          <w:rFonts w:ascii="바탕체" w:eastAsia="바탕체" w:hAnsi="바탕체" w:cs="바탕체"/>
        </w:rPr>
        <w:t>', 'KG</w:t>
      </w:r>
      <w:r w:rsidRPr="007C31EC">
        <w:rPr>
          <w:rFonts w:ascii="바탕체" w:eastAsia="바탕체" w:hAnsi="바탕체" w:cs="바탕체" w:hint="eastAsia"/>
        </w:rPr>
        <w:t>케미칼</w:t>
      </w:r>
      <w:r w:rsidRPr="007C31EC">
        <w:rPr>
          <w:rFonts w:ascii="바탕체" w:eastAsia="바탕체" w:hAnsi="바탕체" w:cs="바탕체"/>
        </w:rPr>
        <w:t>'], '2018-07-25': ['CJ'], '2018-07-26': ['LG</w:t>
      </w:r>
      <w:r w:rsidRPr="007C31EC">
        <w:rPr>
          <w:rFonts w:ascii="바탕체" w:eastAsia="바탕체" w:hAnsi="바탕체" w:cs="바탕체" w:hint="eastAsia"/>
        </w:rPr>
        <w:t>이노텍</w:t>
      </w:r>
      <w:r w:rsidRPr="007C31EC">
        <w:rPr>
          <w:rFonts w:ascii="바탕체" w:eastAsia="바탕체" w:hAnsi="바탕체" w:cs="바탕체"/>
        </w:rPr>
        <w:t>'], '2018-07-27': ['KG</w:t>
      </w:r>
      <w:r w:rsidRPr="007C31EC">
        <w:rPr>
          <w:rFonts w:ascii="바탕체" w:eastAsia="바탕체" w:hAnsi="바탕체" w:cs="바탕체" w:hint="eastAsia"/>
        </w:rPr>
        <w:t>케미칼</w:t>
      </w:r>
      <w:r w:rsidRPr="007C31EC">
        <w:rPr>
          <w:rFonts w:ascii="바탕체" w:eastAsia="바탕체" w:hAnsi="바탕체" w:cs="바탕체"/>
        </w:rPr>
        <w:t>'], '2018-07-30': ['KG</w:t>
      </w:r>
      <w:r w:rsidRPr="007C31EC">
        <w:rPr>
          <w:rFonts w:ascii="바탕체" w:eastAsia="바탕체" w:hAnsi="바탕체" w:cs="바탕체" w:hint="eastAsia"/>
        </w:rPr>
        <w:t>케미칼</w:t>
      </w:r>
      <w:r w:rsidRPr="007C31EC">
        <w:rPr>
          <w:rFonts w:ascii="바탕체" w:eastAsia="바탕체" w:hAnsi="바탕체" w:cs="바탕체"/>
        </w:rPr>
        <w:t>'], '2018-07-29': []}</w:t>
      </w:r>
    </w:p>
    <w:p w:rsidR="007C31EC" w:rsidRDefault="007C31EC" w:rsidP="007C31EC">
      <w:pPr>
        <w:rPr>
          <w:rFonts w:ascii="바탕체" w:eastAsia="바탕체" w:hAnsi="바탕체" w:cs="바탕체"/>
        </w:rPr>
      </w:pPr>
      <w:r w:rsidRPr="007C31EC">
        <w:rPr>
          <w:rFonts w:ascii="바탕체" w:eastAsia="바탕체" w:hAnsi="바탕체" w:cs="바탕체"/>
        </w:rPr>
        <w:t>{'2018-07-23': [], '2018-07-24': [], '2018-07-25': [], '2018-07-26': [], '2018-07-27': [], '2018-07-30': [], '2018-07-29': []}</w:t>
      </w:r>
    </w:p>
    <w:p w:rsidR="007C31EC" w:rsidRDefault="007C31EC" w:rsidP="007C31EC">
      <w:pPr>
        <w:rPr>
          <w:rFonts w:ascii="바탕체" w:eastAsia="바탕체" w:hAnsi="바탕체" w:cs="바탕체"/>
        </w:rPr>
      </w:pPr>
    </w:p>
    <w:p w:rsidR="007C31EC" w:rsidRDefault="007C31EC" w:rsidP="007C31EC">
      <w:pPr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lastRenderedPageBreak/>
        <w:t xml:space="preserve">Sum1과 </w:t>
      </w:r>
      <w:r>
        <w:rPr>
          <w:rFonts w:ascii="바탕체" w:eastAsia="바탕체" w:hAnsi="바탕체" w:cs="바탕체"/>
        </w:rPr>
        <w:t>Sum2</w:t>
      </w:r>
      <w:r>
        <w:rPr>
          <w:rFonts w:ascii="바탕체" w:eastAsia="바탕체" w:hAnsi="바탕체" w:cs="바탕체" w:hint="eastAsia"/>
        </w:rPr>
        <w:t xml:space="preserve">는 </w:t>
      </w:r>
      <w:r>
        <w:rPr>
          <w:rFonts w:ascii="바탕체" w:eastAsia="바탕체" w:hAnsi="바탕체" w:cs="바탕체"/>
        </w:rPr>
        <w:t xml:space="preserve">Divided by zero </w:t>
      </w:r>
      <w:r>
        <w:rPr>
          <w:rFonts w:ascii="바탕체" w:eastAsia="바탕체" w:hAnsi="바탕체" w:cs="바탕체" w:hint="eastAsia"/>
        </w:rPr>
        <w:t xml:space="preserve">예외를 막기 위해 초기값으로 </w:t>
      </w:r>
      <w:r>
        <w:rPr>
          <w:rFonts w:ascii="바탕체" w:eastAsia="바탕체" w:hAnsi="바탕체" w:cs="바탕체"/>
        </w:rPr>
        <w:t>0</w:t>
      </w:r>
      <w:r w:rsidRPr="007C31EC">
        <w:rPr>
          <w:rFonts w:ascii="바탕체" w:eastAsia="바탕체" w:hAnsi="바탕체" w:cs="바탕체"/>
        </w:rPr>
        <w:t>.00000000001</w:t>
      </w:r>
      <w:r>
        <w:rPr>
          <w:rFonts w:ascii="바탕체" w:eastAsia="바탕체" w:hAnsi="바탕체" w:cs="바탕체" w:hint="eastAsia"/>
        </w:rPr>
        <w:t>이 잡혀있습니다.</w:t>
      </w:r>
      <w:r>
        <w:rPr>
          <w:rFonts w:ascii="바탕체" w:eastAsia="바탕체" w:hAnsi="바탕체" w:cs="바탕체"/>
        </w:rPr>
        <w:t xml:space="preserve"> </w:t>
      </w:r>
      <w:r>
        <w:rPr>
          <w:rFonts w:ascii="바탕체" w:eastAsia="바탕체" w:hAnsi="바탕체" w:cs="바탕체" w:hint="eastAsia"/>
        </w:rPr>
        <w:t xml:space="preserve">따라서 </w:t>
      </w:r>
      <w:r>
        <w:rPr>
          <w:rFonts w:ascii="바탕체" w:eastAsia="바탕체" w:hAnsi="바탕체" w:cs="바탕체"/>
        </w:rPr>
        <w:t>1e-11</w:t>
      </w:r>
      <w:r>
        <w:rPr>
          <w:rFonts w:ascii="바탕체" w:eastAsia="바탕체" w:hAnsi="바탕체" w:cs="바탕체" w:hint="eastAsia"/>
        </w:rPr>
        <w:t xml:space="preserve">이 출력되면 </w:t>
      </w:r>
      <w:r>
        <w:rPr>
          <w:rFonts w:ascii="바탕체" w:eastAsia="바탕체" w:hAnsi="바탕체" w:cs="바탕체"/>
        </w:rPr>
        <w:t>0</w:t>
      </w:r>
      <w:r>
        <w:rPr>
          <w:rFonts w:ascii="바탕체" w:eastAsia="바탕체" w:hAnsi="바탕체" w:cs="바탕체" w:hint="eastAsia"/>
        </w:rPr>
        <w:t>이라 간주하시면 되고,</w:t>
      </w:r>
      <w:r>
        <w:rPr>
          <w:rFonts w:ascii="바탕체" w:eastAsia="바탕체" w:hAnsi="바탕체" w:cs="바탕체"/>
        </w:rPr>
        <w:t xml:space="preserve"> Sum2/Sum1</w:t>
      </w:r>
      <w:r>
        <w:rPr>
          <w:rFonts w:ascii="바탕체" w:eastAsia="바탕체" w:hAnsi="바탕체" w:cs="바탕체" w:hint="eastAsia"/>
        </w:rPr>
        <w:t xml:space="preserve">이 매우 작으면 </w:t>
      </w:r>
      <w:r>
        <w:rPr>
          <w:rFonts w:ascii="바탕체" w:eastAsia="바탕체" w:hAnsi="바탕체" w:cs="바탕체"/>
        </w:rPr>
        <w:t>Sum2</w:t>
      </w:r>
      <w:r>
        <w:rPr>
          <w:rFonts w:ascii="바탕체" w:eastAsia="바탕체" w:hAnsi="바탕체" w:cs="바탕체" w:hint="eastAsia"/>
        </w:rPr>
        <w:t xml:space="preserve">가 </w:t>
      </w:r>
      <w:r>
        <w:rPr>
          <w:rFonts w:ascii="바탕체" w:eastAsia="바탕체" w:hAnsi="바탕체" w:cs="바탕체"/>
        </w:rPr>
        <w:t>0</w:t>
      </w:r>
      <w:r>
        <w:rPr>
          <w:rFonts w:ascii="바탕체" w:eastAsia="바탕체" w:hAnsi="바탕체" w:cs="바탕체" w:hint="eastAsia"/>
        </w:rPr>
        <w:t xml:space="preserve">, 매우 크면 </w:t>
      </w:r>
      <w:r>
        <w:rPr>
          <w:rFonts w:ascii="바탕체" w:eastAsia="바탕체" w:hAnsi="바탕체" w:cs="바탕체"/>
        </w:rPr>
        <w:t>Sum1</w:t>
      </w:r>
      <w:r>
        <w:rPr>
          <w:rFonts w:ascii="바탕체" w:eastAsia="바탕체" w:hAnsi="바탕체" w:cs="바탕체" w:hint="eastAsia"/>
        </w:rPr>
        <w:t xml:space="preserve">이 </w:t>
      </w:r>
      <w:r>
        <w:rPr>
          <w:rFonts w:ascii="바탕체" w:eastAsia="바탕체" w:hAnsi="바탕체" w:cs="바탕체"/>
        </w:rPr>
        <w:t>0</w:t>
      </w:r>
      <w:r>
        <w:rPr>
          <w:rFonts w:ascii="바탕체" w:eastAsia="바탕체" w:hAnsi="바탕체" w:cs="바탕체" w:hint="eastAsia"/>
        </w:rPr>
        <w:t>이라고 간주하시면 되겠습니다.</w:t>
      </w:r>
    </w:p>
    <w:p w:rsidR="007C31EC" w:rsidRDefault="007C31EC" w:rsidP="007C31EC">
      <w:pPr>
        <w:rPr>
          <w:rFonts w:ascii="바탕체" w:eastAsia="바탕체" w:hAnsi="바탕체" w:cs="바탕체"/>
        </w:rPr>
      </w:pPr>
    </w:p>
    <w:p w:rsidR="007C31EC" w:rsidRDefault="007C31EC" w:rsidP="007C31EC">
      <w:pPr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t>결과 중 일부는 파일로 저장되며,</w:t>
      </w:r>
      <w:r>
        <w:rPr>
          <w:rFonts w:ascii="바탕체" w:eastAsia="바탕체" w:hAnsi="바탕체" w:cs="바탕체"/>
        </w:rPr>
        <w:t xml:space="preserve"> </w:t>
      </w:r>
      <w:r w:rsidR="00593043">
        <w:rPr>
          <w:rFonts w:ascii="바탕체" w:eastAsia="바탕체" w:hAnsi="바탕체" w:cs="바탕체" w:hint="eastAsia"/>
        </w:rPr>
        <w:t xml:space="preserve">내용은 </w:t>
      </w:r>
      <w:proofErr w:type="spellStart"/>
      <w:r w:rsidR="00593043">
        <w:rPr>
          <w:rFonts w:ascii="바탕체" w:eastAsia="바탕체" w:hAnsi="바탕체" w:cs="바탕체" w:hint="eastAsia"/>
        </w:rPr>
        <w:t>최하단</w:t>
      </w:r>
      <w:proofErr w:type="spellEnd"/>
      <w:r w:rsidR="00593043">
        <w:rPr>
          <w:rFonts w:ascii="바탕체" w:eastAsia="바탕체" w:hAnsi="바탕체" w:cs="바탕체" w:hint="eastAsia"/>
        </w:rPr>
        <w:t xml:space="preserve"> </w:t>
      </w:r>
      <w:r w:rsidR="00593043">
        <w:rPr>
          <w:rFonts w:ascii="바탕체" w:eastAsia="바탕체" w:hAnsi="바탕체" w:cs="바탕체"/>
        </w:rPr>
        <w:t>Figure</w:t>
      </w:r>
      <w:r w:rsidR="00593043">
        <w:rPr>
          <w:rFonts w:ascii="바탕체" w:eastAsia="바탕체" w:hAnsi="바탕체" w:cs="바탕체" w:hint="eastAsia"/>
        </w:rPr>
        <w:t>와</w:t>
      </w:r>
      <w:r>
        <w:rPr>
          <w:rFonts w:ascii="바탕체" w:eastAsia="바탕체" w:hAnsi="바탕체" w:cs="바탕체" w:hint="eastAsia"/>
        </w:rPr>
        <w:t xml:space="preserve"> 같습니다.</w:t>
      </w:r>
    </w:p>
    <w:p w:rsidR="007C31EC" w:rsidRDefault="007C31EC" w:rsidP="007C31EC">
      <w:pPr>
        <w:keepNext/>
      </w:pPr>
      <w:r>
        <w:rPr>
          <w:noProof/>
        </w:rPr>
        <w:drawing>
          <wp:inline distT="0" distB="0" distL="0" distR="0" wp14:anchorId="12ACA26B" wp14:editId="03DF98F9">
            <wp:extent cx="5172075" cy="51054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1EC" w:rsidRPr="007C31EC" w:rsidRDefault="007C31EC" w:rsidP="007C31EC">
      <w:pPr>
        <w:pStyle w:val="a9"/>
        <w:rPr>
          <w:rFonts w:ascii="바탕체" w:eastAsia="바탕체" w:hAnsi="바탕체" w:cs="바탕체"/>
        </w:rPr>
      </w:pPr>
      <w:r>
        <w:t xml:space="preserve">Figure </w:t>
      </w:r>
      <w:r w:rsidR="00BA4A6D">
        <w:fldChar w:fldCharType="begin"/>
      </w:r>
      <w:r w:rsidR="00BA4A6D">
        <w:instrText xml:space="preserve"> SEQ Figure \* ARABIC </w:instrText>
      </w:r>
      <w:r w:rsidR="00BA4A6D">
        <w:fldChar w:fldCharType="separate"/>
      </w:r>
      <w:r w:rsidR="00593043">
        <w:rPr>
          <w:noProof/>
        </w:rPr>
        <w:t>8</w:t>
      </w:r>
      <w:r w:rsidR="00BA4A6D">
        <w:rPr>
          <w:noProof/>
        </w:rPr>
        <w:fldChar w:fldCharType="end"/>
      </w:r>
      <w:r>
        <w:t xml:space="preserve"> </w:t>
      </w:r>
      <w:r>
        <w:rPr>
          <w:rFonts w:ascii="바탕체" w:eastAsia="바탕체" w:hAnsi="바탕체" w:cs="바탕체" w:hint="eastAsia"/>
        </w:rPr>
        <w:t>저장된 결과</w:t>
      </w:r>
    </w:p>
    <w:sectPr w:rsidR="007C31EC" w:rsidRPr="007C31EC" w:rsidSect="004E1AED">
      <w:footerReference w:type="default" r:id="rId25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A6D" w:rsidRDefault="00BA4A6D">
      <w:pPr>
        <w:spacing w:after="0" w:line="240" w:lineRule="auto"/>
      </w:pPr>
      <w:r>
        <w:separator/>
      </w:r>
    </w:p>
  </w:endnote>
  <w:endnote w:type="continuationSeparator" w:id="0">
    <w:p w:rsidR="00BA4A6D" w:rsidRDefault="00BA4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-Font-Sego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4199" w:rsidRDefault="00054199">
        <w:pPr>
          <w:pStyle w:val="af7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 w:rsidR="002C1B03">
          <w:rPr>
            <w:noProof/>
            <w:lang w:val="ko-KR" w:bidi="ko-KR"/>
          </w:rPr>
          <w:t>5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A6D" w:rsidRDefault="00BA4A6D">
      <w:pPr>
        <w:spacing w:after="0" w:line="240" w:lineRule="auto"/>
      </w:pPr>
      <w:r>
        <w:separator/>
      </w:r>
    </w:p>
  </w:footnote>
  <w:footnote w:type="continuationSeparator" w:id="0">
    <w:p w:rsidR="00BA4A6D" w:rsidRDefault="00BA4A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7D04B1"/>
    <w:multiLevelType w:val="hybridMultilevel"/>
    <w:tmpl w:val="4B626074"/>
    <w:lvl w:ilvl="0" w:tplc="746005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44F47DC"/>
    <w:multiLevelType w:val="hybridMultilevel"/>
    <w:tmpl w:val="54049CC6"/>
    <w:lvl w:ilvl="0" w:tplc="1E26E28A">
      <w:start w:val="1"/>
      <w:numFmt w:val="bullet"/>
      <w:lvlText w:val=""/>
      <w:lvlJc w:val="left"/>
      <w:pPr>
        <w:ind w:left="760" w:hanging="360"/>
      </w:pPr>
      <w:rPr>
        <w:rFonts w:ascii="Wingdings" w:eastAsia="바탕체" w:hAnsi="Wingdings" w:cs="바탕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4D26087"/>
    <w:multiLevelType w:val="hybridMultilevel"/>
    <w:tmpl w:val="227C5F7C"/>
    <w:lvl w:ilvl="0" w:tplc="FB64EE50">
      <w:start w:val="1"/>
      <w:numFmt w:val="decimal"/>
      <w:lvlText w:val="%1."/>
      <w:lvlJc w:val="left"/>
      <w:pPr>
        <w:ind w:left="760" w:hanging="360"/>
      </w:pPr>
      <w:rPr>
        <w:rFonts w:ascii="바탕체" w:eastAsia="바탕체" w:hAnsi="바탕체" w:cs="바탕체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A2C3EB3"/>
    <w:multiLevelType w:val="multilevel"/>
    <w:tmpl w:val="84B4631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F3A1AB1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6"/>
  </w:num>
  <w:num w:numId="2">
    <w:abstractNumId w:val="13"/>
  </w:num>
  <w:num w:numId="3">
    <w:abstractNumId w:val="15"/>
  </w:num>
  <w:num w:numId="4">
    <w:abstractNumId w:val="14"/>
  </w:num>
  <w:num w:numId="5">
    <w:abstractNumId w:val="18"/>
  </w:num>
  <w:num w:numId="6">
    <w:abstractNumId w:val="19"/>
  </w:num>
  <w:num w:numId="7">
    <w:abstractNumId w:val="17"/>
  </w:num>
  <w:num w:numId="8">
    <w:abstractNumId w:val="2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  <w:num w:numId="20">
    <w:abstractNumId w:val="11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F93"/>
    <w:rsid w:val="00054199"/>
    <w:rsid w:val="00194DF6"/>
    <w:rsid w:val="002C1B03"/>
    <w:rsid w:val="00390A7D"/>
    <w:rsid w:val="004E1AED"/>
    <w:rsid w:val="00593043"/>
    <w:rsid w:val="005C12A5"/>
    <w:rsid w:val="007C31EC"/>
    <w:rsid w:val="00920766"/>
    <w:rsid w:val="00A05F93"/>
    <w:rsid w:val="00A1310C"/>
    <w:rsid w:val="00BA4A6D"/>
    <w:rsid w:val="00D47A97"/>
    <w:rsid w:val="00FB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22B93"/>
  <w15:docId w15:val="{0AFB6F18-7199-4D5E-82AF-93062780E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부제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강한 인용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제목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제목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메모 주제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문서 구조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미주 텍스트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각주 텍스트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매크로 텍스트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글자만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머리글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바닥글 Char"/>
    <w:basedOn w:val="a0"/>
    <w:link w:val="af7"/>
    <w:uiPriority w:val="99"/>
    <w:rsid w:val="004E1AED"/>
  </w:style>
  <w:style w:type="paragraph" w:styleId="af8">
    <w:name w:val="List Paragraph"/>
    <w:basedOn w:val="a"/>
    <w:uiPriority w:val="34"/>
    <w:unhideWhenUsed/>
    <w:qFormat/>
    <w:rsid w:val="00A05F93"/>
    <w:pPr>
      <w:ind w:leftChars="400" w:left="800"/>
    </w:pPr>
  </w:style>
  <w:style w:type="character" w:styleId="af9">
    <w:name w:val="Hyperlink"/>
    <w:basedOn w:val="a0"/>
    <w:uiPriority w:val="99"/>
    <w:unhideWhenUsed/>
    <w:rsid w:val="00A05F93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medium.com/@psychet_learn/python-%EA%B8%B0%EC%B4%88-2%EC%9E%A5-python-%EC%84%A4%EC%B9%98-%EB%B0%8F-%ED%99%98%EA%B2%BD%EC%84%A4%EC%A0%95-windows-ver-b030d96bcbd0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python.org/downloads/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jetbrains.com/pycharm/download/" TargetMode="External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www.lfd.uci.edu/~gohlke/pythonlibs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woojung3/KRXStockStatic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visualstudio.microsoft.com/downloads/#build-tools-for-visual-studio-2017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bi\AppData\Roaming\Microsoft\Templates\&#51460;&#47924;&#45740;%20&#46356;&#51088;&#51064;(&#48708;&#50612;%20&#51080;&#5102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3EAD3EBE-8765-4FD8-A1D2-DBBF5035F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줄무늬 디자인(비어 있음)</Template>
  <TotalTime>37</TotalTime>
  <Pages>8</Pages>
  <Words>773</Words>
  <Characters>4410</Characters>
  <Application>Microsoft Office Word</Application>
  <DocSecurity>0</DocSecurity>
  <Lines>36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Danbi</dc:creator>
  <cp:lastModifiedBy>Danbi</cp:lastModifiedBy>
  <cp:revision>3</cp:revision>
  <dcterms:created xsi:type="dcterms:W3CDTF">2018-07-30T03:13:00Z</dcterms:created>
  <dcterms:modified xsi:type="dcterms:W3CDTF">2018-08-01T01:20:00Z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